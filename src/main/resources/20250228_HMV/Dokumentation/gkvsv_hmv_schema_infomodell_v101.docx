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EB8" w:rsidRDefault="00994EB8" w:rsidP="00793338">
      <w:pPr>
        <w:pStyle w:val="Titel1"/>
      </w:pPr>
      <w:bookmarkStart w:id="0" w:name="_GoBack"/>
      <w:bookmarkEnd w:id="0"/>
    </w:p>
    <w:p w:rsidR="00994EB8" w:rsidRDefault="00994EB8" w:rsidP="00793338">
      <w:pPr>
        <w:pStyle w:val="Titel1"/>
      </w:pPr>
    </w:p>
    <w:p w:rsidR="00994EB8" w:rsidRDefault="00994EB8" w:rsidP="00793338">
      <w:pPr>
        <w:pStyle w:val="Titel1"/>
      </w:pPr>
    </w:p>
    <w:p w:rsidR="00994EB8" w:rsidRDefault="00994EB8" w:rsidP="00793338">
      <w:pPr>
        <w:pStyle w:val="Titel1"/>
      </w:pPr>
    </w:p>
    <w:p w:rsidR="00994EB8" w:rsidRDefault="00994EB8" w:rsidP="00793338">
      <w:pPr>
        <w:pStyle w:val="Titel1"/>
      </w:pPr>
    </w:p>
    <w:p w:rsidR="00994EB8" w:rsidRPr="0090692E" w:rsidRDefault="00994EB8" w:rsidP="00634586"/>
    <w:p w:rsidR="00994EB8" w:rsidRDefault="00994EB8" w:rsidP="00634586"/>
    <w:p w:rsidR="004F50FB" w:rsidRDefault="00A53B0B" w:rsidP="00793338">
      <w:pPr>
        <w:pStyle w:val="gemTitel2"/>
      </w:pPr>
      <w:bookmarkStart w:id="1" w:name="DokTitel"/>
      <w:r>
        <w:t>Hilfsmittelverzeichnis</w:t>
      </w:r>
    </w:p>
    <w:p w:rsidR="004F50FB" w:rsidRDefault="00A53B0B" w:rsidP="00793338">
      <w:pPr>
        <w:pStyle w:val="gemTitel2"/>
      </w:pPr>
      <w:r>
        <w:t>GI4X - XML-Schema</w:t>
      </w:r>
      <w:r w:rsidR="004F50FB">
        <w:t xml:space="preserve"> </w:t>
      </w:r>
    </w:p>
    <w:p w:rsidR="004F50FB" w:rsidRDefault="004F50FB" w:rsidP="00793338">
      <w:pPr>
        <w:pStyle w:val="gemTitel2"/>
      </w:pPr>
      <w:r>
        <w:t xml:space="preserve">und </w:t>
      </w:r>
    </w:p>
    <w:p w:rsidR="00994EB8" w:rsidRDefault="004F50FB" w:rsidP="00793338">
      <w:pPr>
        <w:pStyle w:val="gemTitel2"/>
      </w:pPr>
      <w:r>
        <w:t>I</w:t>
      </w:r>
      <w:r>
        <w:t>n</w:t>
      </w:r>
      <w:r>
        <w:t>fomodell</w:t>
      </w:r>
    </w:p>
    <w:bookmarkEnd w:id="1"/>
    <w:p w:rsidR="00994EB8" w:rsidRDefault="00994EB8" w:rsidP="00634586"/>
    <w:p w:rsidR="00994EB8" w:rsidRDefault="00994EB8" w:rsidP="00634586">
      <w:r>
        <w:tab/>
      </w:r>
    </w:p>
    <w:p w:rsidR="00994EB8" w:rsidRDefault="00994EB8" w:rsidP="00634586"/>
    <w:p w:rsidR="00994EB8" w:rsidRDefault="00994EB8" w:rsidP="00634586"/>
    <w:p w:rsidR="00994EB8" w:rsidRDefault="00994EB8" w:rsidP="00634586"/>
    <w:tbl>
      <w:tblPr>
        <w:tblStyle w:val="Verzeichnis4"/>
        <w:tblW w:w="0" w:type="auto"/>
        <w:tblInd w:w="2808" w:type="dxa"/>
        <w:tblLook w:val="01E0" w:firstRow="1" w:lastRow="1" w:firstColumn="1" w:lastColumn="1" w:noHBand="0" w:noVBand="0"/>
      </w:tblPr>
      <w:tblGrid>
        <w:gridCol w:w="1797"/>
        <w:gridCol w:w="2703"/>
      </w:tblGrid>
      <w:tr w:rsidR="00994EB8" w:rsidRPr="00825140">
        <w:tc>
          <w:tcPr>
            <w:tcW w:w="1797" w:type="dxa"/>
          </w:tcPr>
          <w:p w:rsidR="00994EB8" w:rsidRPr="00825140" w:rsidRDefault="00994EB8" w:rsidP="00793338">
            <w:pPr>
              <w:pStyle w:val="gemtab11ptAbstand"/>
            </w:pPr>
            <w:r w:rsidRPr="00825140">
              <w:t>Version:</w:t>
            </w:r>
          </w:p>
        </w:tc>
        <w:tc>
          <w:tcPr>
            <w:tcW w:w="2703" w:type="dxa"/>
          </w:tcPr>
          <w:p w:rsidR="00994EB8" w:rsidRPr="00825140" w:rsidRDefault="00A53B0B" w:rsidP="00793338">
            <w:pPr>
              <w:pStyle w:val="gemtab11ptAbstand"/>
            </w:pPr>
            <w:bookmarkStart w:id="2" w:name="Version"/>
            <w:r>
              <w:t>1</w:t>
            </w:r>
            <w:r w:rsidR="0025507A">
              <w:t>.0.</w:t>
            </w:r>
            <w:r w:rsidR="00E11E4D">
              <w:t>1</w:t>
            </w:r>
            <w:bookmarkEnd w:id="2"/>
          </w:p>
        </w:tc>
      </w:tr>
      <w:tr w:rsidR="00994EB8" w:rsidRPr="00825140">
        <w:tc>
          <w:tcPr>
            <w:tcW w:w="1797" w:type="dxa"/>
          </w:tcPr>
          <w:p w:rsidR="00994EB8" w:rsidRPr="00825140" w:rsidRDefault="00994EB8" w:rsidP="00793338">
            <w:pPr>
              <w:pStyle w:val="gemtab11ptAbstand"/>
            </w:pPr>
            <w:r w:rsidRPr="00825140">
              <w:t>Stand:</w:t>
            </w:r>
          </w:p>
        </w:tc>
        <w:tc>
          <w:tcPr>
            <w:tcW w:w="2703" w:type="dxa"/>
          </w:tcPr>
          <w:p w:rsidR="00994EB8" w:rsidRPr="00825140" w:rsidRDefault="00E11E4D" w:rsidP="00793338">
            <w:pPr>
              <w:pStyle w:val="gemtab11ptAbstand"/>
            </w:pPr>
            <w:bookmarkStart w:id="3" w:name="Stand"/>
            <w:r>
              <w:t>06.05</w:t>
            </w:r>
            <w:r w:rsidR="00433F79">
              <w:t>.20</w:t>
            </w:r>
            <w:r w:rsidR="00A53B0B">
              <w:t>10</w:t>
            </w:r>
            <w:bookmarkEnd w:id="3"/>
          </w:p>
        </w:tc>
      </w:tr>
      <w:tr w:rsidR="00994EB8" w:rsidRPr="00825140">
        <w:tc>
          <w:tcPr>
            <w:tcW w:w="1797" w:type="dxa"/>
          </w:tcPr>
          <w:p w:rsidR="00994EB8" w:rsidRPr="00825140" w:rsidRDefault="00994EB8" w:rsidP="00793338">
            <w:pPr>
              <w:pStyle w:val="gemtab11ptAbstand"/>
            </w:pPr>
            <w:r w:rsidRPr="00825140">
              <w:t>Status:</w:t>
            </w:r>
          </w:p>
        </w:tc>
        <w:tc>
          <w:tcPr>
            <w:tcW w:w="2703" w:type="dxa"/>
          </w:tcPr>
          <w:p w:rsidR="00994EB8" w:rsidRPr="00825140" w:rsidRDefault="00994EB8" w:rsidP="00793338">
            <w:pPr>
              <w:pStyle w:val="gemtab11ptAbstand"/>
            </w:pPr>
            <w:r>
              <w:t>in Bea</w:t>
            </w:r>
            <w:r>
              <w:t>r</w:t>
            </w:r>
            <w:r>
              <w:t>beitung</w:t>
            </w:r>
          </w:p>
        </w:tc>
      </w:tr>
    </w:tbl>
    <w:p w:rsidR="00994EB8" w:rsidRDefault="00994EB8" w:rsidP="00634586">
      <w:pPr>
        <w:sectPr w:rsidR="00994EB8" w:rsidSect="00314626">
          <w:headerReference w:type="default" r:id="rId7"/>
          <w:footerReference w:type="default" r:id="rId8"/>
          <w:headerReference w:type="first" r:id="rId9"/>
          <w:footerReference w:type="first" r:id="rId10"/>
          <w:pgSz w:w="11907" w:h="16840" w:code="9"/>
          <w:pgMar w:top="2104" w:right="1469" w:bottom="1701" w:left="1701" w:header="709" w:footer="482" w:gutter="0"/>
          <w:cols w:space="708"/>
          <w:docGrid w:linePitch="360"/>
        </w:sectPr>
      </w:pPr>
    </w:p>
    <w:p w:rsidR="00994EB8" w:rsidRDefault="00994EB8" w:rsidP="00793338">
      <w:pPr>
        <w:pStyle w:val="gemnonum1"/>
      </w:pPr>
      <w:bookmarkStart w:id="4" w:name="_Toc260927956"/>
      <w:r>
        <w:lastRenderedPageBreak/>
        <w:t>Dokumentinformationen</w:t>
      </w:r>
      <w:bookmarkEnd w:id="4"/>
    </w:p>
    <w:p w:rsidR="00994EB8" w:rsidRDefault="00994EB8" w:rsidP="00793338">
      <w:pPr>
        <w:pStyle w:val="gemStandard"/>
      </w:pPr>
    </w:p>
    <w:p w:rsidR="0019653E" w:rsidRDefault="0019653E" w:rsidP="0019653E">
      <w:pPr>
        <w:pStyle w:val="gemnonum2"/>
      </w:pPr>
      <w:bookmarkStart w:id="5" w:name="_Toc149564907"/>
      <w:bookmarkStart w:id="6" w:name="_Toc191286140"/>
      <w:bookmarkStart w:id="7" w:name="_Toc260927957"/>
      <w:r>
        <w:t>Dokumentenhistorie</w:t>
      </w:r>
      <w:bookmarkEnd w:id="5"/>
      <w:bookmarkEnd w:id="6"/>
      <w:bookmarkEnd w:id="7"/>
    </w:p>
    <w:p w:rsidR="0019653E" w:rsidRDefault="0019653E" w:rsidP="0019653E">
      <w:pPr>
        <w:pStyle w:val="Beschriftung"/>
      </w:pPr>
      <w:bookmarkStart w:id="8" w:name="_Toc191286055"/>
      <w:bookmarkStart w:id="9" w:name="_Toc191369531"/>
      <w:bookmarkStart w:id="10" w:name="_Toc237141770"/>
      <w:r>
        <w:t xml:space="preserve">Tabelle </w:t>
      </w:r>
      <w:fldSimple w:instr=" SEQ Tabelle \* ARABIC ">
        <w:r w:rsidR="00715333">
          <w:rPr>
            <w:noProof/>
          </w:rPr>
          <w:t>1</w:t>
        </w:r>
      </w:fldSimple>
      <w:r>
        <w:t xml:space="preserve"> – Dokumentenhistorie</w:t>
      </w:r>
      <w:bookmarkEnd w:id="8"/>
      <w:bookmarkEnd w:id="9"/>
      <w:bookmarkEnd w:id="10"/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821"/>
        <w:gridCol w:w="1252"/>
        <w:gridCol w:w="1076"/>
        <w:gridCol w:w="3839"/>
        <w:gridCol w:w="1739"/>
      </w:tblGrid>
      <w:tr w:rsidR="0019653E">
        <w:tc>
          <w:tcPr>
            <w:tcW w:w="828" w:type="dxa"/>
            <w:shd w:val="clear" w:color="auto" w:fill="CCCCCC"/>
          </w:tcPr>
          <w:p w:rsidR="0019653E" w:rsidRDefault="0019653E" w:rsidP="00560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</w:t>
            </w:r>
          </w:p>
        </w:tc>
        <w:tc>
          <w:tcPr>
            <w:tcW w:w="1260" w:type="dxa"/>
            <w:shd w:val="clear" w:color="auto" w:fill="CCCCCC"/>
          </w:tcPr>
          <w:p w:rsidR="0019653E" w:rsidRDefault="0019653E" w:rsidP="00560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</w:t>
            </w:r>
          </w:p>
        </w:tc>
        <w:tc>
          <w:tcPr>
            <w:tcW w:w="1080" w:type="dxa"/>
            <w:shd w:val="clear" w:color="auto" w:fill="CCCCCC"/>
          </w:tcPr>
          <w:p w:rsidR="0019653E" w:rsidRDefault="0019653E" w:rsidP="00560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Kap./Seite</w:t>
            </w:r>
          </w:p>
        </w:tc>
        <w:tc>
          <w:tcPr>
            <w:tcW w:w="3933" w:type="dxa"/>
            <w:shd w:val="clear" w:color="auto" w:fill="CCCCCC"/>
          </w:tcPr>
          <w:p w:rsidR="0019653E" w:rsidRDefault="0019653E" w:rsidP="00560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Grund der Änderung, besondere Hinweise</w:t>
            </w:r>
          </w:p>
        </w:tc>
        <w:tc>
          <w:tcPr>
            <w:tcW w:w="1776" w:type="dxa"/>
            <w:shd w:val="clear" w:color="auto" w:fill="CCCCCC"/>
          </w:tcPr>
          <w:p w:rsidR="0019653E" w:rsidRDefault="0019653E" w:rsidP="00560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Bearbeitung</w:t>
            </w:r>
          </w:p>
        </w:tc>
      </w:tr>
      <w:tr w:rsidR="0019653E">
        <w:tc>
          <w:tcPr>
            <w:tcW w:w="828" w:type="dxa"/>
          </w:tcPr>
          <w:p w:rsidR="0019653E" w:rsidRDefault="00A53B0B" w:rsidP="00560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9653E">
              <w:rPr>
                <w:rFonts w:ascii="Arial" w:hAnsi="Arial" w:cs="Arial"/>
              </w:rPr>
              <w:t>.0.0</w:t>
            </w:r>
          </w:p>
        </w:tc>
        <w:tc>
          <w:tcPr>
            <w:tcW w:w="1260" w:type="dxa"/>
          </w:tcPr>
          <w:p w:rsidR="0019653E" w:rsidRPr="00A53B0B" w:rsidRDefault="00A53B0B" w:rsidP="00A53B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16.03.2010</w:t>
            </w:r>
          </w:p>
        </w:tc>
        <w:tc>
          <w:tcPr>
            <w:tcW w:w="1080" w:type="dxa"/>
          </w:tcPr>
          <w:p w:rsidR="0019653E" w:rsidRDefault="00A53B0B" w:rsidP="00560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</w:t>
            </w:r>
          </w:p>
        </w:tc>
        <w:tc>
          <w:tcPr>
            <w:tcW w:w="3933" w:type="dxa"/>
          </w:tcPr>
          <w:p w:rsidR="009771A1" w:rsidRDefault="00A53B0B" w:rsidP="00560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Anpassung des vorliegenden XML-Schemas für den Export des Hilfmittelverzeichnisses auf GI4X</w:t>
            </w:r>
          </w:p>
        </w:tc>
        <w:tc>
          <w:tcPr>
            <w:tcW w:w="1776" w:type="dxa"/>
          </w:tcPr>
          <w:p w:rsidR="0019653E" w:rsidRDefault="0019653E" w:rsidP="00560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ITSG</w:t>
            </w:r>
          </w:p>
        </w:tc>
      </w:tr>
      <w:tr w:rsidR="00E11E4D">
        <w:tc>
          <w:tcPr>
            <w:tcW w:w="828" w:type="dxa"/>
          </w:tcPr>
          <w:p w:rsidR="00E11E4D" w:rsidRDefault="00E11E4D" w:rsidP="00560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1.0.1</w:t>
            </w:r>
          </w:p>
        </w:tc>
        <w:tc>
          <w:tcPr>
            <w:tcW w:w="1260" w:type="dxa"/>
          </w:tcPr>
          <w:p w:rsidR="00E11E4D" w:rsidRDefault="00E11E4D" w:rsidP="00A53B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06.05.2010</w:t>
            </w:r>
          </w:p>
        </w:tc>
        <w:tc>
          <w:tcPr>
            <w:tcW w:w="1080" w:type="dxa"/>
          </w:tcPr>
          <w:p w:rsidR="00E11E4D" w:rsidRDefault="00E11E4D" w:rsidP="00560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</w:t>
            </w:r>
          </w:p>
        </w:tc>
        <w:tc>
          <w:tcPr>
            <w:tcW w:w="3933" w:type="dxa"/>
          </w:tcPr>
          <w:p w:rsidR="00E11E4D" w:rsidRDefault="00E11E4D" w:rsidP="00560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Einarbeitung der Änderungswünsche des GKV-SV</w:t>
            </w:r>
          </w:p>
        </w:tc>
        <w:tc>
          <w:tcPr>
            <w:tcW w:w="1776" w:type="dxa"/>
          </w:tcPr>
          <w:p w:rsidR="00E11E4D" w:rsidRDefault="00E11E4D" w:rsidP="00560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ITSG</w:t>
            </w:r>
          </w:p>
        </w:tc>
      </w:tr>
    </w:tbl>
    <w:p w:rsidR="0019653E" w:rsidRPr="009B4B9B" w:rsidRDefault="0019653E" w:rsidP="0019653E">
      <w:pPr>
        <w:rPr>
          <w:rFonts w:ascii="Arial" w:hAnsi="Arial" w:cs="Arial"/>
        </w:rPr>
      </w:pPr>
    </w:p>
    <w:p w:rsidR="0019653E" w:rsidRDefault="0019653E" w:rsidP="0019653E">
      <w:bookmarkStart w:id="11" w:name="ENDE_AENDUEB"/>
      <w:bookmarkEnd w:id="11"/>
    </w:p>
    <w:p w:rsidR="00994EB8" w:rsidRDefault="00994EB8" w:rsidP="00793338">
      <w:pPr>
        <w:pStyle w:val="gemnonum1"/>
      </w:pPr>
      <w:bookmarkStart w:id="12" w:name="_Toc260927958"/>
      <w:r>
        <w:lastRenderedPageBreak/>
        <w:t>Inhaltsverzeichnis</w:t>
      </w:r>
      <w:bookmarkEnd w:id="12"/>
    </w:p>
    <w:p w:rsidR="00994EB8" w:rsidRDefault="00994EB8" w:rsidP="00634586"/>
    <w:p w:rsidR="000F7351" w:rsidRDefault="00994EB8">
      <w:pPr>
        <w:pStyle w:val="Verzeichnis1"/>
        <w:tabs>
          <w:tab w:val="right" w:leader="dot" w:pos="8727"/>
        </w:tabs>
        <w:rPr>
          <w:rFonts w:ascii="Times New Roman" w:eastAsia="Times New Roman" w:hAnsi="Times New Roman"/>
          <w:b w:val="0"/>
          <w:bCs w:val="0"/>
          <w:noProof/>
          <w:szCs w:val="24"/>
        </w:rPr>
      </w:pPr>
      <w:r>
        <w:rPr>
          <w:rFonts w:hint="eastAsia"/>
        </w:rPr>
        <w:fldChar w:fldCharType="begin"/>
      </w:r>
      <w:r w:rsidR="00C5755C">
        <w:rPr>
          <w:rFonts w:hint="eastAsia"/>
        </w:rPr>
        <w:instrText xml:space="preserve"> TOC \o "1-</w:instrText>
      </w:r>
      <w:r w:rsidR="00C5755C">
        <w:instrText>4</w:instrText>
      </w:r>
      <w:r>
        <w:rPr>
          <w:rFonts w:hint="eastAsia"/>
        </w:rPr>
        <w:instrText xml:space="preserve">" \h \z \u </w:instrText>
      </w:r>
      <w:r>
        <w:rPr>
          <w:rFonts w:hint="eastAsia"/>
        </w:rPr>
        <w:fldChar w:fldCharType="separate"/>
      </w:r>
      <w:hyperlink w:anchor="_Toc260927956" w:history="1">
        <w:r w:rsidR="000F7351" w:rsidRPr="001370A4">
          <w:rPr>
            <w:rStyle w:val="Hyperlink"/>
            <w:noProof/>
          </w:rPr>
          <w:t>Dokumentinformationen</w:t>
        </w:r>
        <w:r w:rsidR="000F7351">
          <w:rPr>
            <w:noProof/>
            <w:webHidden/>
          </w:rPr>
          <w:tab/>
        </w:r>
        <w:r w:rsidR="000F7351">
          <w:rPr>
            <w:noProof/>
            <w:webHidden/>
          </w:rPr>
          <w:fldChar w:fldCharType="begin"/>
        </w:r>
        <w:r w:rsidR="000F7351">
          <w:rPr>
            <w:noProof/>
            <w:webHidden/>
          </w:rPr>
          <w:instrText xml:space="preserve"> PAGEREF _Toc260927956 \h </w:instrText>
        </w:r>
        <w:r w:rsidR="000F7351">
          <w:rPr>
            <w:noProof/>
          </w:rPr>
        </w:r>
        <w:r w:rsidR="000F7351">
          <w:rPr>
            <w:rFonts w:hint="eastAsia"/>
            <w:noProof/>
            <w:webHidden/>
          </w:rPr>
          <w:fldChar w:fldCharType="separate"/>
        </w:r>
        <w:r w:rsidR="00715333">
          <w:rPr>
            <w:rFonts w:hint="eastAsia"/>
            <w:noProof/>
            <w:webHidden/>
          </w:rPr>
          <w:t>2</w:t>
        </w:r>
        <w:r w:rsidR="000F7351">
          <w:rPr>
            <w:noProof/>
            <w:webHidden/>
          </w:rPr>
          <w:fldChar w:fldCharType="end"/>
        </w:r>
      </w:hyperlink>
    </w:p>
    <w:p w:rsidR="000F7351" w:rsidRDefault="000F7351">
      <w:pPr>
        <w:pStyle w:val="Verzeichnis2"/>
        <w:tabs>
          <w:tab w:val="right" w:leader="dot" w:pos="8727"/>
        </w:tabs>
        <w:rPr>
          <w:rFonts w:ascii="Times New Roman" w:eastAsia="Times New Roman" w:hAnsi="Times New Roman"/>
          <w:b w:val="0"/>
          <w:iCs w:val="0"/>
          <w:noProof/>
          <w:sz w:val="24"/>
          <w:szCs w:val="24"/>
        </w:rPr>
      </w:pPr>
      <w:hyperlink w:anchor="_Toc260927957" w:history="1">
        <w:r w:rsidRPr="001370A4">
          <w:rPr>
            <w:rStyle w:val="Hyperlink"/>
            <w:noProof/>
          </w:rPr>
          <w:t>Dokumentenhistorie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_Toc260927957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153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7351" w:rsidRDefault="000F7351">
      <w:pPr>
        <w:pStyle w:val="Verzeichnis1"/>
        <w:tabs>
          <w:tab w:val="right" w:leader="dot" w:pos="8727"/>
        </w:tabs>
        <w:rPr>
          <w:rFonts w:ascii="Times New Roman" w:eastAsia="Times New Roman" w:hAnsi="Times New Roman"/>
          <w:b w:val="0"/>
          <w:bCs w:val="0"/>
          <w:noProof/>
          <w:szCs w:val="24"/>
        </w:rPr>
      </w:pPr>
      <w:hyperlink w:anchor="_Toc260927958" w:history="1">
        <w:r w:rsidRPr="001370A4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_Toc260927958 \h </w:instrText>
        </w:r>
        <w:r>
          <w:rPr>
            <w:noProof/>
          </w:rPr>
        </w:r>
        <w:r>
          <w:rPr>
            <w:rFonts w:hint="eastAsia"/>
            <w:noProof/>
            <w:webHidden/>
          </w:rPr>
          <w:fldChar w:fldCharType="separate"/>
        </w:r>
        <w:r w:rsidR="00715333"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7351" w:rsidRDefault="000F7351">
      <w:pPr>
        <w:pStyle w:val="Verzeichnis1"/>
        <w:tabs>
          <w:tab w:val="left" w:pos="440"/>
          <w:tab w:val="right" w:leader="dot" w:pos="8727"/>
        </w:tabs>
        <w:rPr>
          <w:rFonts w:ascii="Times New Roman" w:eastAsia="Times New Roman" w:hAnsi="Times New Roman"/>
          <w:b w:val="0"/>
          <w:bCs w:val="0"/>
          <w:noProof/>
          <w:szCs w:val="24"/>
        </w:rPr>
      </w:pPr>
      <w:hyperlink w:anchor="_Toc260927959" w:history="1">
        <w:r w:rsidRPr="001370A4">
          <w:rPr>
            <w:rStyle w:val="Hyperlink"/>
            <w:noProof/>
          </w:rPr>
          <w:t>1</w:t>
        </w:r>
        <w:r>
          <w:rPr>
            <w:rFonts w:ascii="Times New Roman" w:eastAsia="Times New Roman" w:hAnsi="Times New Roman"/>
            <w:b w:val="0"/>
            <w:bCs w:val="0"/>
            <w:noProof/>
            <w:szCs w:val="24"/>
          </w:rPr>
          <w:tab/>
        </w:r>
        <w:r w:rsidRPr="001370A4">
          <w:rPr>
            <w:rStyle w:val="Hyperlink"/>
            <w:noProof/>
          </w:rPr>
          <w:t>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_Toc260927959 \h </w:instrText>
        </w:r>
        <w:r>
          <w:rPr>
            <w:noProof/>
          </w:rPr>
        </w:r>
        <w:r>
          <w:rPr>
            <w:rFonts w:hint="eastAsia"/>
            <w:noProof/>
            <w:webHidden/>
          </w:rPr>
          <w:fldChar w:fldCharType="separate"/>
        </w:r>
        <w:r w:rsidR="00715333"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7351" w:rsidRDefault="000F7351">
      <w:pPr>
        <w:pStyle w:val="Verzeichnis2"/>
        <w:tabs>
          <w:tab w:val="left" w:pos="880"/>
          <w:tab w:val="right" w:leader="dot" w:pos="8727"/>
        </w:tabs>
        <w:rPr>
          <w:rFonts w:ascii="Times New Roman" w:eastAsia="Times New Roman" w:hAnsi="Times New Roman"/>
          <w:b w:val="0"/>
          <w:iCs w:val="0"/>
          <w:noProof/>
          <w:sz w:val="24"/>
          <w:szCs w:val="24"/>
        </w:rPr>
      </w:pPr>
      <w:hyperlink w:anchor="_Toc260927960" w:history="1">
        <w:r w:rsidRPr="001370A4">
          <w:rPr>
            <w:rStyle w:val="Hyperlink"/>
            <w:noProof/>
          </w:rPr>
          <w:t>1.1</w:t>
        </w:r>
        <w:r>
          <w:rPr>
            <w:rFonts w:ascii="Times New Roman" w:eastAsia="Times New Roman" w:hAnsi="Times New Roman"/>
            <w:b w:val="0"/>
            <w:iCs w:val="0"/>
            <w:noProof/>
            <w:sz w:val="24"/>
            <w:szCs w:val="24"/>
          </w:rPr>
          <w:tab/>
        </w:r>
        <w:r w:rsidRPr="001370A4">
          <w:rPr>
            <w:rStyle w:val="Hyperlink"/>
            <w:noProof/>
          </w:rPr>
          <w:t>ESOL-HMV-1.0.0.xsd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_Toc260927960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153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7351" w:rsidRDefault="000F7351">
      <w:pPr>
        <w:pStyle w:val="Verzeichnis1"/>
        <w:tabs>
          <w:tab w:val="left" w:pos="440"/>
          <w:tab w:val="right" w:leader="dot" w:pos="8727"/>
        </w:tabs>
        <w:rPr>
          <w:rFonts w:ascii="Times New Roman" w:eastAsia="Times New Roman" w:hAnsi="Times New Roman"/>
          <w:b w:val="0"/>
          <w:bCs w:val="0"/>
          <w:noProof/>
          <w:szCs w:val="24"/>
        </w:rPr>
      </w:pPr>
      <w:hyperlink w:anchor="_Toc260927961" w:history="1">
        <w:r w:rsidRPr="001370A4">
          <w:rPr>
            <w:rStyle w:val="Hyperlink"/>
            <w:noProof/>
          </w:rPr>
          <w:t>2</w:t>
        </w:r>
        <w:r>
          <w:rPr>
            <w:rFonts w:ascii="Times New Roman" w:eastAsia="Times New Roman" w:hAnsi="Times New Roman"/>
            <w:b w:val="0"/>
            <w:bCs w:val="0"/>
            <w:noProof/>
            <w:szCs w:val="24"/>
          </w:rPr>
          <w:tab/>
        </w:r>
        <w:r w:rsidRPr="001370A4">
          <w:rPr>
            <w:rStyle w:val="Hyperlink"/>
            <w:noProof/>
          </w:rPr>
          <w:t>Infomodell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_Toc260927961 \h </w:instrText>
        </w:r>
        <w:r>
          <w:rPr>
            <w:noProof/>
          </w:rPr>
        </w:r>
        <w:r>
          <w:rPr>
            <w:rFonts w:hint="eastAsia"/>
            <w:noProof/>
            <w:webHidden/>
          </w:rPr>
          <w:fldChar w:fldCharType="separate"/>
        </w:r>
        <w:r w:rsidR="00715333">
          <w:rPr>
            <w:rFonts w:hint="eastAsia"/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F7351" w:rsidRDefault="000F7351">
      <w:pPr>
        <w:pStyle w:val="Verzeichnis2"/>
        <w:tabs>
          <w:tab w:val="left" w:pos="880"/>
          <w:tab w:val="right" w:leader="dot" w:pos="8727"/>
        </w:tabs>
        <w:rPr>
          <w:rFonts w:ascii="Times New Roman" w:eastAsia="Times New Roman" w:hAnsi="Times New Roman"/>
          <w:b w:val="0"/>
          <w:iCs w:val="0"/>
          <w:noProof/>
          <w:sz w:val="24"/>
          <w:szCs w:val="24"/>
        </w:rPr>
      </w:pPr>
      <w:hyperlink w:anchor="_Toc260927962" w:history="1">
        <w:r w:rsidRPr="001370A4">
          <w:rPr>
            <w:rStyle w:val="Hyperlink"/>
            <w:noProof/>
          </w:rPr>
          <w:t>2.1</w:t>
        </w:r>
        <w:r>
          <w:rPr>
            <w:rFonts w:ascii="Times New Roman" w:eastAsia="Times New Roman" w:hAnsi="Times New Roman"/>
            <w:b w:val="0"/>
            <w:iCs w:val="0"/>
            <w:noProof/>
            <w:sz w:val="24"/>
            <w:szCs w:val="24"/>
          </w:rPr>
          <w:tab/>
        </w:r>
        <w:r w:rsidRPr="001370A4">
          <w:rPr>
            <w:rStyle w:val="Hyperlink"/>
            <w:noProof/>
          </w:rPr>
          <w:t>Erläuterungen zum Infomodell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_Toc260927962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1533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F7351" w:rsidRDefault="000F7351">
      <w:pPr>
        <w:pStyle w:val="Verzeichnis2"/>
        <w:tabs>
          <w:tab w:val="left" w:pos="880"/>
          <w:tab w:val="right" w:leader="dot" w:pos="8727"/>
        </w:tabs>
        <w:rPr>
          <w:rFonts w:ascii="Times New Roman" w:eastAsia="Times New Roman" w:hAnsi="Times New Roman"/>
          <w:b w:val="0"/>
          <w:iCs w:val="0"/>
          <w:noProof/>
          <w:sz w:val="24"/>
          <w:szCs w:val="24"/>
        </w:rPr>
      </w:pPr>
      <w:hyperlink w:anchor="_Toc260927963" w:history="1">
        <w:r w:rsidRPr="001370A4">
          <w:rPr>
            <w:rStyle w:val="Hyperlink"/>
            <w:noProof/>
          </w:rPr>
          <w:t>2.2</w:t>
        </w:r>
        <w:r>
          <w:rPr>
            <w:rFonts w:ascii="Times New Roman" w:eastAsia="Times New Roman" w:hAnsi="Times New Roman"/>
            <w:b w:val="0"/>
            <w:iCs w:val="0"/>
            <w:noProof/>
            <w:sz w:val="24"/>
            <w:szCs w:val="24"/>
          </w:rPr>
          <w:tab/>
        </w:r>
        <w:r w:rsidRPr="001370A4">
          <w:rPr>
            <w:rStyle w:val="Hyperlink"/>
            <w:noProof/>
          </w:rPr>
          <w:t>Grafische Darstellung des Infomodells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_Toc260927963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1533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F7351" w:rsidRDefault="000F7351">
      <w:pPr>
        <w:pStyle w:val="Verzeichnis2"/>
        <w:tabs>
          <w:tab w:val="left" w:pos="880"/>
          <w:tab w:val="right" w:leader="dot" w:pos="8727"/>
        </w:tabs>
        <w:rPr>
          <w:rFonts w:ascii="Times New Roman" w:eastAsia="Times New Roman" w:hAnsi="Times New Roman"/>
          <w:b w:val="0"/>
          <w:iCs w:val="0"/>
          <w:noProof/>
          <w:sz w:val="24"/>
          <w:szCs w:val="24"/>
        </w:rPr>
      </w:pPr>
      <w:hyperlink w:anchor="_Toc260927964" w:history="1">
        <w:r w:rsidRPr="001370A4">
          <w:rPr>
            <w:rStyle w:val="Hyperlink"/>
            <w:noProof/>
          </w:rPr>
          <w:t>2.3</w:t>
        </w:r>
        <w:r>
          <w:rPr>
            <w:rFonts w:ascii="Times New Roman" w:eastAsia="Times New Roman" w:hAnsi="Times New Roman"/>
            <w:b w:val="0"/>
            <w:iCs w:val="0"/>
            <w:noProof/>
            <w:sz w:val="24"/>
            <w:szCs w:val="24"/>
          </w:rPr>
          <w:tab/>
        </w:r>
        <w:r w:rsidRPr="001370A4">
          <w:rPr>
            <w:rStyle w:val="Hyperlink"/>
            <w:noProof/>
          </w:rPr>
          <w:t>Beschreibung der Daten für das Hilfsmittelverzeichnis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_Toc260927964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1533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F7351" w:rsidRDefault="000F7351">
      <w:pPr>
        <w:pStyle w:val="Verzeichnis3"/>
        <w:tabs>
          <w:tab w:val="left" w:pos="1200"/>
          <w:tab w:val="right" w:leader="dot" w:pos="8727"/>
        </w:tabs>
        <w:rPr>
          <w:rFonts w:ascii="Times New Roman" w:eastAsia="Times New Roman" w:hAnsi="Times New Roman"/>
          <w:noProof/>
          <w:sz w:val="24"/>
          <w:szCs w:val="24"/>
        </w:rPr>
      </w:pPr>
      <w:hyperlink w:anchor="_Toc260927965" w:history="1">
        <w:r w:rsidRPr="001370A4">
          <w:rPr>
            <w:rStyle w:val="Hyperlink"/>
            <w:noProof/>
          </w:rPr>
          <w:t>2.3.1</w:t>
        </w:r>
        <w:r>
          <w:rPr>
            <w:rFonts w:ascii="Times New Roman" w:eastAsia="Times New Roman" w:hAnsi="Times New Roman"/>
            <w:noProof/>
            <w:sz w:val="24"/>
            <w:szCs w:val="24"/>
          </w:rPr>
          <w:tab/>
        </w:r>
        <w:r w:rsidRPr="001370A4">
          <w:rPr>
            <w:rStyle w:val="Hyperlink"/>
            <w:noProof/>
          </w:rPr>
          <w:t>gemeinsame 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_Toc260927965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1533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F7351" w:rsidRDefault="000F7351">
      <w:pPr>
        <w:pStyle w:val="Verzeichnis3"/>
        <w:tabs>
          <w:tab w:val="left" w:pos="1200"/>
          <w:tab w:val="right" w:leader="dot" w:pos="8727"/>
        </w:tabs>
        <w:rPr>
          <w:rFonts w:ascii="Times New Roman" w:eastAsia="Times New Roman" w:hAnsi="Times New Roman"/>
          <w:noProof/>
          <w:sz w:val="24"/>
          <w:szCs w:val="24"/>
        </w:rPr>
      </w:pPr>
      <w:hyperlink w:anchor="_Toc260927966" w:history="1">
        <w:r w:rsidRPr="001370A4">
          <w:rPr>
            <w:rStyle w:val="Hyperlink"/>
            <w:noProof/>
          </w:rPr>
          <w:t>2.3.2</w:t>
        </w:r>
        <w:r>
          <w:rPr>
            <w:rFonts w:ascii="Times New Roman" w:eastAsia="Times New Roman" w:hAnsi="Times New Roman"/>
            <w:noProof/>
            <w:sz w:val="24"/>
            <w:szCs w:val="24"/>
          </w:rPr>
          <w:tab/>
        </w:r>
        <w:r w:rsidRPr="001370A4">
          <w:rPr>
            <w:rStyle w:val="Hyperlink"/>
            <w:noProof/>
          </w:rPr>
          <w:t>Hilfsmittelverzeichnis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_Toc260927966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1533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F7351" w:rsidRDefault="000F7351">
      <w:pPr>
        <w:pStyle w:val="Verzeichnis4"/>
        <w:tabs>
          <w:tab w:val="left" w:pos="1680"/>
          <w:tab w:val="right" w:leader="dot" w:pos="8727"/>
        </w:tabs>
        <w:rPr>
          <w:rFonts w:ascii="Times New Roman" w:eastAsia="Times New Roman" w:hAnsi="Times New Roman"/>
          <w:i w:val="0"/>
          <w:noProof/>
          <w:sz w:val="24"/>
          <w:szCs w:val="24"/>
        </w:rPr>
      </w:pPr>
      <w:hyperlink w:anchor="_Toc260927967" w:history="1">
        <w:r w:rsidRPr="001370A4">
          <w:rPr>
            <w:rStyle w:val="Hyperlink"/>
            <w:noProof/>
          </w:rPr>
          <w:t>2.3.2.1</w:t>
        </w:r>
        <w:r>
          <w:rPr>
            <w:rFonts w:ascii="Times New Roman" w:eastAsia="Times New Roman" w:hAnsi="Times New Roman"/>
            <w:i w:val="0"/>
            <w:noProof/>
            <w:sz w:val="24"/>
            <w:szCs w:val="24"/>
          </w:rPr>
          <w:tab/>
        </w:r>
        <w:r w:rsidRPr="001370A4">
          <w:rPr>
            <w:rStyle w:val="Hyperlink"/>
            <w:noProof/>
          </w:rPr>
          <w:t>HMV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_Toc260927967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1533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F7351" w:rsidRDefault="000F7351">
      <w:pPr>
        <w:pStyle w:val="Verzeichnis4"/>
        <w:tabs>
          <w:tab w:val="left" w:pos="1680"/>
          <w:tab w:val="right" w:leader="dot" w:pos="8727"/>
        </w:tabs>
        <w:rPr>
          <w:rFonts w:ascii="Times New Roman" w:eastAsia="Times New Roman" w:hAnsi="Times New Roman"/>
          <w:i w:val="0"/>
          <w:noProof/>
          <w:sz w:val="24"/>
          <w:szCs w:val="24"/>
        </w:rPr>
      </w:pPr>
      <w:hyperlink w:anchor="_Toc260927968" w:history="1">
        <w:r w:rsidRPr="001370A4">
          <w:rPr>
            <w:rStyle w:val="Hyperlink"/>
            <w:noProof/>
          </w:rPr>
          <w:t>2.3.2.2</w:t>
        </w:r>
        <w:r>
          <w:rPr>
            <w:rFonts w:ascii="Times New Roman" w:eastAsia="Times New Roman" w:hAnsi="Times New Roman"/>
            <w:i w:val="0"/>
            <w:noProof/>
            <w:sz w:val="24"/>
            <w:szCs w:val="24"/>
          </w:rPr>
          <w:tab/>
        </w:r>
        <w:r w:rsidRPr="001370A4">
          <w:rPr>
            <w:rStyle w:val="Hyperlink"/>
            <w:noProof/>
          </w:rPr>
          <w:t>HMV_GRUPPE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_Toc260927968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1533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F7351" w:rsidRDefault="000F7351">
      <w:pPr>
        <w:pStyle w:val="Verzeichnis4"/>
        <w:tabs>
          <w:tab w:val="left" w:pos="1680"/>
          <w:tab w:val="right" w:leader="dot" w:pos="8727"/>
        </w:tabs>
        <w:rPr>
          <w:rFonts w:ascii="Times New Roman" w:eastAsia="Times New Roman" w:hAnsi="Times New Roman"/>
          <w:i w:val="0"/>
          <w:noProof/>
          <w:sz w:val="24"/>
          <w:szCs w:val="24"/>
        </w:rPr>
      </w:pPr>
      <w:hyperlink w:anchor="_Toc260927969" w:history="1">
        <w:r w:rsidRPr="001370A4">
          <w:rPr>
            <w:rStyle w:val="Hyperlink"/>
            <w:noProof/>
          </w:rPr>
          <w:t>2.3.2.3</w:t>
        </w:r>
        <w:r>
          <w:rPr>
            <w:rFonts w:ascii="Times New Roman" w:eastAsia="Times New Roman" w:hAnsi="Times New Roman"/>
            <w:i w:val="0"/>
            <w:noProof/>
            <w:sz w:val="24"/>
            <w:szCs w:val="24"/>
          </w:rPr>
          <w:tab/>
        </w:r>
        <w:r w:rsidRPr="001370A4">
          <w:rPr>
            <w:rStyle w:val="Hyperlink"/>
            <w:noProof/>
          </w:rPr>
          <w:t>HMV_ORT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_Toc260927969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1533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F7351" w:rsidRDefault="000F7351">
      <w:pPr>
        <w:pStyle w:val="Verzeichnis4"/>
        <w:tabs>
          <w:tab w:val="left" w:pos="1680"/>
          <w:tab w:val="right" w:leader="dot" w:pos="8727"/>
        </w:tabs>
        <w:rPr>
          <w:rFonts w:ascii="Times New Roman" w:eastAsia="Times New Roman" w:hAnsi="Times New Roman"/>
          <w:i w:val="0"/>
          <w:noProof/>
          <w:sz w:val="24"/>
          <w:szCs w:val="24"/>
        </w:rPr>
      </w:pPr>
      <w:hyperlink w:anchor="_Toc260927970" w:history="1">
        <w:r w:rsidRPr="001370A4">
          <w:rPr>
            <w:rStyle w:val="Hyperlink"/>
            <w:noProof/>
          </w:rPr>
          <w:t>2.3.2.4</w:t>
        </w:r>
        <w:r>
          <w:rPr>
            <w:rFonts w:ascii="Times New Roman" w:eastAsia="Times New Roman" w:hAnsi="Times New Roman"/>
            <w:i w:val="0"/>
            <w:noProof/>
            <w:sz w:val="24"/>
            <w:szCs w:val="24"/>
          </w:rPr>
          <w:tab/>
        </w:r>
        <w:r w:rsidRPr="001370A4">
          <w:rPr>
            <w:rStyle w:val="Hyperlink"/>
            <w:noProof/>
          </w:rPr>
          <w:t>HMV_UNTERGRUPPE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_Toc260927970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1533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F7351" w:rsidRDefault="000F7351">
      <w:pPr>
        <w:pStyle w:val="Verzeichnis4"/>
        <w:tabs>
          <w:tab w:val="left" w:pos="1680"/>
          <w:tab w:val="right" w:leader="dot" w:pos="8727"/>
        </w:tabs>
        <w:rPr>
          <w:rFonts w:ascii="Times New Roman" w:eastAsia="Times New Roman" w:hAnsi="Times New Roman"/>
          <w:i w:val="0"/>
          <w:noProof/>
          <w:sz w:val="24"/>
          <w:szCs w:val="24"/>
        </w:rPr>
      </w:pPr>
      <w:hyperlink w:anchor="_Toc260927971" w:history="1">
        <w:r w:rsidRPr="001370A4">
          <w:rPr>
            <w:rStyle w:val="Hyperlink"/>
            <w:noProof/>
          </w:rPr>
          <w:t>2.3.2.5</w:t>
        </w:r>
        <w:r>
          <w:rPr>
            <w:rFonts w:ascii="Times New Roman" w:eastAsia="Times New Roman" w:hAnsi="Times New Roman"/>
            <w:i w:val="0"/>
            <w:noProof/>
            <w:sz w:val="24"/>
            <w:szCs w:val="24"/>
          </w:rPr>
          <w:tab/>
        </w:r>
        <w:r w:rsidRPr="001370A4">
          <w:rPr>
            <w:rStyle w:val="Hyperlink"/>
            <w:noProof/>
          </w:rPr>
          <w:t>HMV_ART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_Toc260927971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1533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F7351" w:rsidRDefault="000F7351">
      <w:pPr>
        <w:pStyle w:val="Verzeichnis4"/>
        <w:tabs>
          <w:tab w:val="left" w:pos="1680"/>
          <w:tab w:val="right" w:leader="dot" w:pos="8727"/>
        </w:tabs>
        <w:rPr>
          <w:rFonts w:ascii="Times New Roman" w:eastAsia="Times New Roman" w:hAnsi="Times New Roman"/>
          <w:i w:val="0"/>
          <w:noProof/>
          <w:sz w:val="24"/>
          <w:szCs w:val="24"/>
        </w:rPr>
      </w:pPr>
      <w:hyperlink w:anchor="_Toc260927972" w:history="1">
        <w:r w:rsidRPr="001370A4">
          <w:rPr>
            <w:rStyle w:val="Hyperlink"/>
            <w:noProof/>
          </w:rPr>
          <w:t>2.3.2.6</w:t>
        </w:r>
        <w:r>
          <w:rPr>
            <w:rFonts w:ascii="Times New Roman" w:eastAsia="Times New Roman" w:hAnsi="Times New Roman"/>
            <w:i w:val="0"/>
            <w:noProof/>
            <w:sz w:val="24"/>
            <w:szCs w:val="24"/>
          </w:rPr>
          <w:tab/>
        </w:r>
        <w:r w:rsidRPr="001370A4">
          <w:rPr>
            <w:rStyle w:val="Hyperlink"/>
            <w:noProof/>
          </w:rPr>
          <w:t>HMV_PRODUKT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_Toc260927972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1533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94EB8" w:rsidRDefault="00994EB8" w:rsidP="00634586">
      <w:pPr>
        <w:rPr>
          <w:rFonts w:cs="Arial"/>
        </w:rPr>
      </w:pPr>
      <w:r>
        <w:rPr>
          <w:rFonts w:hint="eastAsia"/>
        </w:rPr>
        <w:fldChar w:fldCharType="end"/>
      </w:r>
    </w:p>
    <w:p w:rsidR="00994EB8" w:rsidRDefault="00994EB8" w:rsidP="00634586">
      <w:pPr>
        <w:sectPr w:rsidR="00994EB8" w:rsidSect="00D506C2">
          <w:headerReference w:type="even" r:id="rId11"/>
          <w:headerReference w:type="default" r:id="rId12"/>
          <w:headerReference w:type="first" r:id="rId13"/>
          <w:pgSz w:w="11907" w:h="16840" w:code="9"/>
          <w:pgMar w:top="2104" w:right="1469" w:bottom="1701" w:left="1701" w:header="709" w:footer="344" w:gutter="0"/>
          <w:cols w:space="708"/>
          <w:docGrid w:linePitch="360"/>
        </w:sectPr>
      </w:pPr>
    </w:p>
    <w:p w:rsidR="00EA4A47" w:rsidRDefault="00EA4A47" w:rsidP="00EA4A47">
      <w:pPr>
        <w:pStyle w:val="gem1"/>
      </w:pPr>
      <w:bookmarkStart w:id="13" w:name="_Toc260927959"/>
      <w:r>
        <w:lastRenderedPageBreak/>
        <w:t>Schema</w:t>
      </w:r>
      <w:bookmarkEnd w:id="13"/>
    </w:p>
    <w:p w:rsidR="00EA4A47" w:rsidRDefault="00EA4A47" w:rsidP="00EA4A47">
      <w:pPr>
        <w:pStyle w:val="gem2"/>
      </w:pPr>
      <w:bookmarkStart w:id="14" w:name="_Toc260927960"/>
      <w:r w:rsidRPr="00EA4A47">
        <w:t>ESOL-HMV-1.0.0.xsd</w:t>
      </w:r>
      <w:bookmarkEnd w:id="14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6"/>
        <w:gridCol w:w="2773"/>
      </w:tblGrid>
      <w:tr w:rsidR="00A94AEC" w:rsidRPr="00A94AEC" w:rsidTr="00A94AEC">
        <w:tblPrEx>
          <w:tblCellMar>
            <w:top w:w="0" w:type="dxa"/>
            <w:bottom w:w="0" w:type="dxa"/>
          </w:tblCellMar>
        </w:tblPrEx>
        <w:tc>
          <w:tcPr>
            <w:tcW w:w="1786" w:type="dxa"/>
            <w:shd w:val="clear" w:color="auto" w:fill="auto"/>
          </w:tcPr>
          <w:p w:rsidR="00A94AEC" w:rsidRPr="003F399A" w:rsidRDefault="00A94AEC" w:rsidP="00A94AEC">
            <w:pPr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 xml:space="preserve">schema location: </w:t>
            </w:r>
          </w:p>
        </w:tc>
        <w:tc>
          <w:tcPr>
            <w:tcW w:w="2773" w:type="dxa"/>
            <w:shd w:val="clear" w:color="auto" w:fill="auto"/>
          </w:tcPr>
          <w:p w:rsidR="00A94AEC" w:rsidRPr="00A94AEC" w:rsidRDefault="00A94AEC" w:rsidP="00A94AEC">
            <w:pPr>
              <w:rPr>
                <w:rFonts w:ascii="Arial" w:hAnsi="Arial" w:cs="Arial"/>
                <w:b/>
                <w:lang w:val="en-GB"/>
              </w:rPr>
            </w:pPr>
            <w:hyperlink r:id="rId14" w:history="1">
              <w:r w:rsidRPr="00A94AEC">
                <w:rPr>
                  <w:rStyle w:val="Hyperlink"/>
                  <w:rFonts w:ascii="Arial" w:hAnsi="Arial" w:cs="Arial"/>
                  <w:b/>
                  <w:lang w:val="en-GB"/>
                </w:rPr>
                <w:t>ESOL-HMV-1.0.0.xsd</w:t>
              </w:r>
            </w:hyperlink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786" w:type="dxa"/>
            <w:shd w:val="clear" w:color="auto" w:fill="auto"/>
          </w:tcPr>
          <w:p w:rsidR="00A94AEC" w:rsidRPr="003F399A" w:rsidRDefault="00A94AEC" w:rsidP="00A94AEC">
            <w:pPr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 xml:space="preserve">attribute form default: </w:t>
            </w:r>
          </w:p>
        </w:tc>
        <w:tc>
          <w:tcPr>
            <w:tcW w:w="2773" w:type="dxa"/>
            <w:shd w:val="clear" w:color="auto" w:fill="auto"/>
          </w:tcPr>
          <w:p w:rsidR="00A94AEC" w:rsidRPr="003F399A" w:rsidRDefault="00A94AEC" w:rsidP="00A94AEC">
            <w:pPr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unqualified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786" w:type="dxa"/>
            <w:shd w:val="clear" w:color="auto" w:fill="auto"/>
          </w:tcPr>
          <w:p w:rsidR="00A94AEC" w:rsidRPr="003F399A" w:rsidRDefault="00A94AEC" w:rsidP="00A94AEC">
            <w:pPr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 xml:space="preserve">element form default: </w:t>
            </w:r>
          </w:p>
        </w:tc>
        <w:tc>
          <w:tcPr>
            <w:tcW w:w="2773" w:type="dxa"/>
            <w:shd w:val="clear" w:color="auto" w:fill="auto"/>
          </w:tcPr>
          <w:p w:rsidR="00A94AEC" w:rsidRPr="003F399A" w:rsidRDefault="00A94AEC" w:rsidP="00A94AEC">
            <w:pPr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qualified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786" w:type="dxa"/>
            <w:shd w:val="clear" w:color="auto" w:fill="auto"/>
          </w:tcPr>
          <w:p w:rsidR="00A94AEC" w:rsidRPr="003F399A" w:rsidRDefault="00A94AEC" w:rsidP="00A94AEC">
            <w:pPr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 xml:space="preserve">targetNamespace: </w:t>
            </w:r>
          </w:p>
        </w:tc>
        <w:tc>
          <w:tcPr>
            <w:tcW w:w="2773" w:type="dxa"/>
            <w:shd w:val="clear" w:color="auto" w:fill="auto"/>
          </w:tcPr>
          <w:p w:rsidR="00A94AEC" w:rsidRPr="003F399A" w:rsidRDefault="00A94AEC" w:rsidP="00A94AEC">
            <w:pPr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786" w:type="dxa"/>
            <w:shd w:val="clear" w:color="auto" w:fill="auto"/>
          </w:tcPr>
          <w:p w:rsidR="00A94AEC" w:rsidRPr="003F399A" w:rsidRDefault="00A94AEC" w:rsidP="00A94AEC">
            <w:pPr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 xml:space="preserve"> </w:t>
            </w:r>
          </w:p>
        </w:tc>
        <w:tc>
          <w:tcPr>
            <w:tcW w:w="2773" w:type="dxa"/>
            <w:shd w:val="clear" w:color="auto" w:fill="auto"/>
          </w:tcPr>
          <w:p w:rsidR="00A94AEC" w:rsidRDefault="00A94AEC" w:rsidP="00A94AEC">
            <w:pPr>
              <w:rPr>
                <w:rFonts w:ascii="Arial" w:hAnsi="Arial" w:cs="Arial"/>
                <w:sz w:val="22"/>
              </w:rPr>
            </w:pPr>
          </w:p>
        </w:tc>
      </w:tr>
    </w:tbl>
    <w:p w:rsidR="00A94AEC" w:rsidRDefault="00A94AEC" w:rsidP="00A94AEC">
      <w:pPr>
        <w:rPr>
          <w:rFonts w:ascii="Arial" w:hAnsi="Arial" w:cs="Arial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1"/>
        <w:gridCol w:w="230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941" w:type="dxa"/>
            <w:shd w:val="clear" w:color="auto" w:fill="auto"/>
          </w:tcPr>
          <w:p w:rsidR="00A94AEC" w:rsidRPr="003F399A" w:rsidRDefault="00A94AEC" w:rsidP="00A94AEC">
            <w:pPr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 xml:space="preserve">Elements </w:t>
            </w:r>
          </w:p>
        </w:tc>
        <w:tc>
          <w:tcPr>
            <w:tcW w:w="2301" w:type="dxa"/>
            <w:shd w:val="clear" w:color="auto" w:fill="auto"/>
          </w:tcPr>
          <w:p w:rsidR="00A94AEC" w:rsidRPr="003F399A" w:rsidRDefault="00A94AEC" w:rsidP="00A94AEC">
            <w:pPr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 xml:space="preserve">Complex types 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941" w:type="dxa"/>
            <w:shd w:val="clear" w:color="auto" w:fill="auto"/>
          </w:tcPr>
          <w:p w:rsidR="00A94AEC" w:rsidRPr="003F399A" w:rsidRDefault="00A94AEC" w:rsidP="00A94AEC">
            <w:pPr>
              <w:rPr>
                <w:rFonts w:ascii="Arial" w:hAnsi="Arial" w:cs="Arial"/>
                <w:b/>
              </w:rPr>
            </w:pPr>
            <w:hyperlink r:id="rId15" w:anchor="Link04BE18F0" w:history="1">
              <w:r w:rsidRPr="003F399A">
                <w:rPr>
                  <w:rStyle w:val="Hyperlink"/>
                  <w:rFonts w:ascii="Arial" w:hAnsi="Arial" w:cs="Arial"/>
                  <w:b/>
                </w:rPr>
                <w:t>HMV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301" w:type="dxa"/>
            <w:shd w:val="clear" w:color="auto" w:fill="auto"/>
          </w:tcPr>
          <w:p w:rsidR="00A94AEC" w:rsidRPr="003F399A" w:rsidRDefault="00A94AEC" w:rsidP="00A94AEC">
            <w:pPr>
              <w:rPr>
                <w:rFonts w:ascii="Arial" w:hAnsi="Arial" w:cs="Arial"/>
                <w:b/>
              </w:rPr>
            </w:pPr>
            <w:hyperlink r:id="rId16" w:anchor="Link0527C0E0" w:history="1">
              <w:r w:rsidRPr="003F399A">
                <w:rPr>
                  <w:rStyle w:val="Hyperlink"/>
                  <w:rFonts w:ascii="Arial" w:hAnsi="Arial" w:cs="Arial"/>
                  <w:b/>
                </w:rPr>
                <w:t>HMV_ART_Ctp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941" w:type="dxa"/>
            <w:shd w:val="clear" w:color="auto" w:fill="auto"/>
          </w:tcPr>
          <w:p w:rsidR="00A94AEC" w:rsidRDefault="00A94AEC" w:rsidP="00A94A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01" w:type="dxa"/>
            <w:shd w:val="clear" w:color="auto" w:fill="auto"/>
          </w:tcPr>
          <w:p w:rsidR="00A94AEC" w:rsidRPr="003F399A" w:rsidRDefault="00A94AEC" w:rsidP="00A94AEC">
            <w:pPr>
              <w:rPr>
                <w:rFonts w:ascii="Arial" w:hAnsi="Arial" w:cs="Arial"/>
                <w:b/>
              </w:rPr>
            </w:pPr>
            <w:hyperlink r:id="rId17" w:anchor="Link0527A9E8" w:history="1">
              <w:r w:rsidRPr="003F399A">
                <w:rPr>
                  <w:rStyle w:val="Hyperlink"/>
                  <w:rFonts w:ascii="Arial" w:hAnsi="Arial" w:cs="Arial"/>
                  <w:b/>
                </w:rPr>
                <w:t>HMV_Ctp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941" w:type="dxa"/>
            <w:shd w:val="clear" w:color="auto" w:fill="auto"/>
          </w:tcPr>
          <w:p w:rsidR="00A94AEC" w:rsidRDefault="00A94AEC" w:rsidP="00A94A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01" w:type="dxa"/>
            <w:shd w:val="clear" w:color="auto" w:fill="auto"/>
          </w:tcPr>
          <w:p w:rsidR="00A94AEC" w:rsidRPr="003F399A" w:rsidRDefault="00A94AEC" w:rsidP="00A94AEC">
            <w:pPr>
              <w:rPr>
                <w:rFonts w:ascii="Arial" w:hAnsi="Arial" w:cs="Arial"/>
                <w:b/>
              </w:rPr>
            </w:pPr>
            <w:hyperlink r:id="rId18" w:anchor="Link0527ABB0" w:history="1">
              <w:r w:rsidRPr="003F399A">
                <w:rPr>
                  <w:rStyle w:val="Hyperlink"/>
                  <w:rFonts w:ascii="Arial" w:hAnsi="Arial" w:cs="Arial"/>
                  <w:b/>
                </w:rPr>
                <w:t>HMV_GRUPPE_Ctp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941" w:type="dxa"/>
            <w:shd w:val="clear" w:color="auto" w:fill="auto"/>
          </w:tcPr>
          <w:p w:rsidR="00A94AEC" w:rsidRDefault="00A94AEC" w:rsidP="00A94A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01" w:type="dxa"/>
            <w:shd w:val="clear" w:color="auto" w:fill="auto"/>
          </w:tcPr>
          <w:p w:rsidR="00A94AEC" w:rsidRPr="003F399A" w:rsidRDefault="00A94AEC" w:rsidP="00A94AEC">
            <w:pPr>
              <w:rPr>
                <w:rFonts w:ascii="Arial" w:hAnsi="Arial" w:cs="Arial"/>
                <w:b/>
              </w:rPr>
            </w:pPr>
            <w:hyperlink r:id="rId19" w:anchor="Link0527B2C0" w:history="1">
              <w:r w:rsidRPr="003F399A">
                <w:rPr>
                  <w:rStyle w:val="Hyperlink"/>
                  <w:rFonts w:ascii="Arial" w:hAnsi="Arial" w:cs="Arial"/>
                  <w:b/>
                </w:rPr>
                <w:t>HMV_ORT_Ctp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941" w:type="dxa"/>
            <w:shd w:val="clear" w:color="auto" w:fill="auto"/>
          </w:tcPr>
          <w:p w:rsidR="00A94AEC" w:rsidRDefault="00A94AEC" w:rsidP="00A94A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01" w:type="dxa"/>
            <w:shd w:val="clear" w:color="auto" w:fill="auto"/>
          </w:tcPr>
          <w:p w:rsidR="00A94AEC" w:rsidRPr="003F399A" w:rsidRDefault="00A94AEC" w:rsidP="00A94AEC">
            <w:pPr>
              <w:rPr>
                <w:rFonts w:ascii="Arial" w:hAnsi="Arial" w:cs="Arial"/>
                <w:b/>
              </w:rPr>
            </w:pPr>
            <w:hyperlink r:id="rId20" w:anchor="Link0527C3F0" w:history="1">
              <w:r w:rsidRPr="003F399A">
                <w:rPr>
                  <w:rStyle w:val="Hyperlink"/>
                  <w:rFonts w:ascii="Arial" w:hAnsi="Arial" w:cs="Arial"/>
                  <w:b/>
                </w:rPr>
                <w:t>HMV_PRODUKT_Ctp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941" w:type="dxa"/>
            <w:shd w:val="clear" w:color="auto" w:fill="auto"/>
          </w:tcPr>
          <w:p w:rsidR="00A94AEC" w:rsidRDefault="00A94AEC" w:rsidP="00A94A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01" w:type="dxa"/>
            <w:shd w:val="clear" w:color="auto" w:fill="auto"/>
          </w:tcPr>
          <w:p w:rsidR="00A94AEC" w:rsidRPr="003F399A" w:rsidRDefault="00A94AEC" w:rsidP="00A94AEC">
            <w:pPr>
              <w:rPr>
                <w:rFonts w:ascii="Arial" w:hAnsi="Arial" w:cs="Arial"/>
                <w:b/>
              </w:rPr>
            </w:pPr>
            <w:hyperlink r:id="rId21" w:anchor="Link0527B5D0" w:history="1">
              <w:r w:rsidRPr="003F399A">
                <w:rPr>
                  <w:rStyle w:val="Hyperlink"/>
                  <w:rFonts w:ascii="Arial" w:hAnsi="Arial" w:cs="Arial"/>
                  <w:b/>
                </w:rPr>
                <w:t>HMV_UNTERGRUPPE_Ctp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:rsidR="00A94AEC" w:rsidRDefault="00A94AEC" w:rsidP="00A94AEC">
      <w:pPr>
        <w:rPr>
          <w:rFonts w:ascii="Arial" w:hAnsi="Arial" w:cs="Arial"/>
          <w:sz w:val="22"/>
        </w:rPr>
      </w:pPr>
    </w:p>
    <w:p w:rsidR="00A94AEC" w:rsidRDefault="00A94AEC" w:rsidP="00A94AEC">
      <w:pPr>
        <w:rPr>
          <w:rFonts w:ascii="Arial" w:hAnsi="Arial" w:cs="Arial"/>
          <w:sz w:val="22"/>
        </w:rPr>
      </w:pPr>
    </w:p>
    <w:p w:rsidR="00A94AEC" w:rsidRDefault="00A94AEC" w:rsidP="00A94AEC">
      <w:pPr>
        <w:rPr>
          <w:rFonts w:ascii="Arial" w:hAnsi="Arial" w:cs="Arial"/>
          <w:sz w:val="22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15" w:name="Link04BE18F0"/>
      <w:bookmarkEnd w:id="15"/>
      <w:r w:rsidRPr="003F399A">
        <w:rPr>
          <w:rFonts w:ascii="Arial" w:hAnsi="Arial" w:cs="Arial"/>
          <w:sz w:val="20"/>
        </w:rPr>
        <w:lastRenderedPageBreak/>
        <w:t xml:space="preserve">element </w:t>
      </w:r>
      <w:r w:rsidRPr="003F399A">
        <w:rPr>
          <w:rFonts w:ascii="Arial" w:hAnsi="Arial" w:cs="Arial"/>
          <w:b/>
          <w:sz w:val="20"/>
        </w:rPr>
        <w:t>HMV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260090" cy="3554095"/>
                  <wp:effectExtent l="0" t="0" r="0" b="0"/>
                  <wp:docPr id="50" name="Bild 1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090" cy="355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hyperlink r:id="rId23" w:anchor="Link0527A9E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hv:HMV_Ctp</w:t>
              </w:r>
            </w:hyperlink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99"/>
              <w:gridCol w:w="825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825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complex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children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hyperlink r:id="rId24" w:anchor="Link04C03DE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hv:HMV_GRUPPE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25" w:anchor="Link04C03EE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hv:HMV_ORT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26" w:anchor="Link04C03FD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hv:HMV_UNTERGRUPPE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27" w:anchor="Link04C040D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hv:HMV_ART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28" w:anchor="Link04C041C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hv:HMV_PRODUKT</w:t>
              </w:r>
            </w:hyperlink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attributes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367"/>
              <w:gridCol w:w="1367"/>
              <w:gridCol w:w="1367"/>
              <w:gridCol w:w="1367"/>
              <w:gridCol w:w="1367"/>
              <w:gridCol w:w="1367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Name  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Type  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Use  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Default  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Fixed  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annotation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hyperlink r:id="rId29" w:anchor="Link05200F38" w:history="1">
                    <w:r w:rsidRPr="003F399A">
                      <w:rPr>
                        <w:rStyle w:val="Hyperlink"/>
                        <w:rFonts w:ascii="Arial" w:hAnsi="Arial" w:cs="Arial"/>
                      </w:rPr>
                      <w:t>logische_version</w:t>
                    </w:r>
                  </w:hyperlink>
                </w:p>
              </w:tc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b/>
                    </w:rPr>
                  </w:pPr>
                  <w:hyperlink r:id="rId30" w:anchor="Link052D0DB0" w:history="1">
                    <w:r w:rsidRPr="003F399A">
                      <w:rPr>
                        <w:rStyle w:val="Hyperlink"/>
                        <w:rFonts w:ascii="Arial" w:hAnsi="Arial" w:cs="Arial"/>
                        <w:b/>
                      </w:rPr>
                      <w:t>GI4X-b</w:t>
                    </w:r>
                    <w:r w:rsidRPr="003F399A">
                      <w:rPr>
                        <w:rStyle w:val="Hyperlink"/>
                        <w:rFonts w:ascii="Arial" w:hAnsi="Arial" w:cs="Arial"/>
                        <w:b/>
                      </w:rPr>
                      <w:t>a</w:t>
                    </w:r>
                    <w:r w:rsidRPr="003F399A">
                      <w:rPr>
                        <w:rStyle w:val="Hyperlink"/>
                        <w:rFonts w:ascii="Arial" w:hAnsi="Arial" w:cs="Arial"/>
                        <w:b/>
                      </w:rPr>
                      <w:t>sis:Logische_Version_Stp</w:t>
                    </w:r>
                  </w:hyperlink>
                </w:p>
              </w:tc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 xml:space="preserve">required  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16" w:name="Link0527C0E0"/>
      <w:bookmarkEnd w:id="16"/>
      <w:r w:rsidRPr="003F399A">
        <w:rPr>
          <w:rFonts w:ascii="Arial" w:hAnsi="Arial" w:cs="Arial"/>
          <w:sz w:val="20"/>
        </w:rPr>
        <w:t xml:space="preserve">complexType </w:t>
      </w:r>
      <w:r w:rsidRPr="003F399A">
        <w:rPr>
          <w:rFonts w:ascii="Arial" w:hAnsi="Arial" w:cs="Arial"/>
          <w:b/>
          <w:sz w:val="20"/>
        </w:rPr>
        <w:t>HMV_ART_Ctp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275965" cy="3928110"/>
                  <wp:effectExtent l="0" t="0" r="0" b="0"/>
                  <wp:docPr id="2" name="Bild 2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965" cy="392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children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hyperlink r:id="rId32" w:anchor="Link04BE068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hv:GRUPPE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33" w:anchor="Link04BE078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hv:ORT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34" w:anchor="Link04BE087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hv:UNTERGRUPPE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35" w:anchor="Link04BE097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hv:ART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36" w:anchor="Link04BE0A6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hv:ONL_STATUS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37" w:anchor="Link04BE0B6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hv:BEZEICHNUNG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38" w:anchor="Link04BE0C5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hv:BESCHREIBUNG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39" w:anchor="Link04BE0D5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hv:INDIKATION</w:t>
              </w:r>
            </w:hyperlink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used by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43"/>
              <w:gridCol w:w="1758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3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element </w:t>
                  </w:r>
                </w:p>
              </w:tc>
              <w:tc>
                <w:tcPr>
                  <w:tcW w:w="175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b/>
                    </w:rPr>
                  </w:pPr>
                  <w:hyperlink r:id="rId40" w:anchor="Link04C040D0" w:history="1">
                    <w:r w:rsidRPr="003F399A">
                      <w:rPr>
                        <w:rStyle w:val="Hyperlink"/>
                        <w:rFonts w:ascii="Arial" w:hAnsi="Arial" w:cs="Arial"/>
                        <w:b/>
                      </w:rPr>
                      <w:t>HMV_Ctp/HMV_ART</w:t>
                    </w:r>
                  </w:hyperlink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94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94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94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Daten zur Produktart von Hilfsmitteln (z.B. Milchpume, Gehwagen)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17" w:name="Link04BE0688"/>
      <w:bookmarkEnd w:id="17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HMV_ART_Ctp/GRUPPE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930275" cy="445135"/>
                  <wp:effectExtent l="0" t="0" r="0" b="0"/>
                  <wp:docPr id="3" name="Bild 3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7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xs:int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99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39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39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39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Gruppennummer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18" w:name="Link04BE0780"/>
      <w:bookmarkEnd w:id="18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HMV_ART_Ctp/ORT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184910" cy="445135"/>
                  <wp:effectExtent l="0" t="0" r="0" b="0"/>
                  <wp:docPr id="4" name="Bild 4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xs:int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99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28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2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2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Anwendungsortnummer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19" w:name="Link04BE0878"/>
      <w:bookmarkEnd w:id="19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HMV_ART_Ctp/UNTERGRUPPE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256030" cy="445135"/>
                  <wp:effectExtent l="0" t="0" r="0" b="0"/>
                  <wp:docPr id="5" name="Bild 5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xs:int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99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795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95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95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Untergruppennummer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20" w:name="Link04BE0970"/>
      <w:bookmarkEnd w:id="20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HMV_ART_Ctp/ART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073150" cy="445135"/>
                  <wp:effectExtent l="0" t="0" r="0" b="0"/>
                  <wp:docPr id="6" name="Bild 6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xs:int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99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723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23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23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Produktart - Nummer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A94AEC" w:rsidRDefault="00A94AEC" w:rsidP="00A94AEC">
      <w:pPr>
        <w:keepNext/>
        <w:rPr>
          <w:rFonts w:ascii="Arial" w:hAnsi="Arial" w:cs="Arial"/>
          <w:sz w:val="20"/>
          <w:lang w:val="en-GB"/>
        </w:rPr>
      </w:pPr>
      <w:bookmarkStart w:id="21" w:name="Link04BE0A68"/>
      <w:bookmarkEnd w:id="21"/>
      <w:r w:rsidRPr="00A94AEC">
        <w:rPr>
          <w:rFonts w:ascii="Arial" w:hAnsi="Arial" w:cs="Arial"/>
          <w:sz w:val="20"/>
          <w:lang w:val="en-GB"/>
        </w:rPr>
        <w:t xml:space="preserve">element </w:t>
      </w:r>
      <w:r w:rsidRPr="00A94AEC">
        <w:rPr>
          <w:rFonts w:ascii="Arial" w:hAnsi="Arial" w:cs="Arial"/>
          <w:b/>
          <w:sz w:val="20"/>
          <w:lang w:val="en-GB"/>
        </w:rPr>
        <w:t>HMV_ART_Ctp/ONL_STATUS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208405" cy="445135"/>
                  <wp:effectExtent l="0" t="0" r="0" b="0"/>
                  <wp:docPr id="7" name="Bild 7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40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xs:int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9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79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79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Online Status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22" w:name="Link04BE0B60"/>
      <w:bookmarkEnd w:id="22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HMV_ART_Ctp/BEZEICHNUNG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232535" cy="548640"/>
                  <wp:effectExtent l="0" t="0" r="0" b="0"/>
                  <wp:docPr id="8" name="Bild 8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 xml:space="preserve">restriction of </w:t>
            </w:r>
            <w:r w:rsidRPr="003F399A">
              <w:rPr>
                <w:rFonts w:ascii="Arial" w:hAnsi="Arial" w:cs="Arial"/>
                <w:b/>
              </w:rPr>
              <w:t>xs:string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facets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66"/>
              <w:gridCol w:w="496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66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minLength 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66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maxLength 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255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55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355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355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Bezeichnung der Hilfsmittelart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23" w:name="Link04BE0C58"/>
      <w:bookmarkEnd w:id="23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HMV_ART_Ctp/BESCHREIBUNG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296035" cy="548640"/>
                  <wp:effectExtent l="0" t="0" r="0" b="0"/>
                  <wp:docPr id="9" name="Bild 9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xs:string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lastRenderedPageBreak/>
                    <w:t xml:space="preserve">maxOcc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lastRenderedPageBreak/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08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0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0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Beschreibung der Hilfsmittelart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24" w:name="Link04BE0D50"/>
      <w:bookmarkEnd w:id="24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HMV_ART_Ctp/INDIKATION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304290" cy="445135"/>
                  <wp:effectExtent l="0" t="0" r="0" b="0"/>
                  <wp:docPr id="1" name="Bild 10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29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xs:string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15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5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15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Indikation der Hilfsmittelart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25" w:name="Link0527A9E8"/>
      <w:bookmarkEnd w:id="25"/>
      <w:r w:rsidRPr="003F399A">
        <w:rPr>
          <w:rFonts w:ascii="Arial" w:hAnsi="Arial" w:cs="Arial"/>
          <w:sz w:val="20"/>
        </w:rPr>
        <w:t xml:space="preserve">complexType </w:t>
      </w:r>
      <w:r w:rsidRPr="003F399A">
        <w:rPr>
          <w:rFonts w:ascii="Arial" w:hAnsi="Arial" w:cs="Arial"/>
          <w:b/>
          <w:sz w:val="20"/>
        </w:rPr>
        <w:t>HMV_Ctp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625850" cy="3554095"/>
                  <wp:effectExtent l="0" t="0" r="0" b="0"/>
                  <wp:docPr id="11" name="Bild 11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0" cy="355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RP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lastRenderedPageBreak/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A94AEC" w:rsidRDefault="00A94AEC" w:rsidP="00A94AEC">
            <w:pPr>
              <w:spacing w:before="75" w:after="75"/>
              <w:rPr>
                <w:rFonts w:ascii="Arial" w:hAnsi="Arial" w:cs="Arial"/>
                <w:lang w:val="en-GB"/>
              </w:rPr>
            </w:pPr>
            <w:r w:rsidRPr="00A94AEC">
              <w:rPr>
                <w:rFonts w:ascii="Arial" w:hAnsi="Arial" w:cs="Arial"/>
                <w:lang w:val="en-GB"/>
              </w:rPr>
              <w:t xml:space="preserve">extension of </w:t>
            </w:r>
            <w:hyperlink r:id="rId50" w:anchor="Link052C4CF8" w:history="1">
              <w:r w:rsidRPr="00A94AEC">
                <w:rPr>
                  <w:rStyle w:val="Hyperlink"/>
                  <w:rFonts w:ascii="Arial" w:hAnsi="Arial" w:cs="Arial"/>
                  <w:b/>
                  <w:lang w:val="en-GB"/>
                </w:rPr>
                <w:t>GI4X-basis:Wurzel_Ctp</w:t>
              </w:r>
            </w:hyperlink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21"/>
              <w:gridCol w:w="1901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2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base </w:t>
                  </w:r>
                </w:p>
              </w:tc>
              <w:tc>
                <w:tcPr>
                  <w:tcW w:w="1901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GI4X-basis:Wurzel_Ctp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children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hyperlink r:id="rId51" w:anchor="Link04C03DE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hv:HMV_GRUPPE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52" w:anchor="Link04C03EE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hv:HMV_ORT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53" w:anchor="Link04C03FD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hv:HMV_UNTERGRUPPE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54" w:anchor="Link04C040D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hv:HMV_ART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55" w:anchor="Link04C041C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hv:HMV_PRODUKT</w:t>
              </w:r>
            </w:hyperlink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used by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43"/>
              <w:gridCol w:w="585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3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element </w:t>
                  </w:r>
                </w:p>
              </w:tc>
              <w:tc>
                <w:tcPr>
                  <w:tcW w:w="585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b/>
                    </w:rPr>
                  </w:pPr>
                  <w:hyperlink r:id="rId56" w:anchor="Link04BE18F0" w:history="1">
                    <w:r w:rsidRPr="003F399A">
                      <w:rPr>
                        <w:rStyle w:val="Hyperlink"/>
                        <w:rFonts w:ascii="Arial" w:hAnsi="Arial" w:cs="Arial"/>
                        <w:b/>
                      </w:rPr>
                      <w:t>HMV</w:t>
                    </w:r>
                  </w:hyperlink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attributes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367"/>
              <w:gridCol w:w="1367"/>
              <w:gridCol w:w="1367"/>
              <w:gridCol w:w="1367"/>
              <w:gridCol w:w="1367"/>
              <w:gridCol w:w="1367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Name  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Type  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Use  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Default  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Fixed  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annotation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hyperlink r:id="rId57" w:anchor="Link05200F38" w:history="1">
                    <w:r w:rsidRPr="003F399A">
                      <w:rPr>
                        <w:rStyle w:val="Hyperlink"/>
                        <w:rFonts w:ascii="Arial" w:hAnsi="Arial" w:cs="Arial"/>
                      </w:rPr>
                      <w:t>logische_version</w:t>
                    </w:r>
                  </w:hyperlink>
                </w:p>
              </w:tc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b/>
                    </w:rPr>
                  </w:pPr>
                  <w:hyperlink r:id="rId58" w:anchor="Link052D0DB0" w:history="1">
                    <w:r w:rsidRPr="003F399A">
                      <w:rPr>
                        <w:rStyle w:val="Hyperlink"/>
                        <w:rFonts w:ascii="Arial" w:hAnsi="Arial" w:cs="Arial"/>
                        <w:b/>
                      </w:rPr>
                      <w:t>GI4X-b</w:t>
                    </w:r>
                    <w:r w:rsidRPr="003F399A">
                      <w:rPr>
                        <w:rStyle w:val="Hyperlink"/>
                        <w:rFonts w:ascii="Arial" w:hAnsi="Arial" w:cs="Arial"/>
                        <w:b/>
                      </w:rPr>
                      <w:t>a</w:t>
                    </w:r>
                    <w:r w:rsidRPr="003F399A">
                      <w:rPr>
                        <w:rStyle w:val="Hyperlink"/>
                        <w:rFonts w:ascii="Arial" w:hAnsi="Arial" w:cs="Arial"/>
                        <w:b/>
                      </w:rPr>
                      <w:t>sis:Logische_Version_Stp</w:t>
                    </w:r>
                  </w:hyperlink>
                </w:p>
              </w:tc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 xml:space="preserve">required  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723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23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23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Hilfsmittelverzeichnis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26" w:name="Link04C03DE8"/>
      <w:bookmarkEnd w:id="26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HMV_Ctp/HMV_GRUPPE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371215" cy="3522345"/>
                  <wp:effectExtent l="0" t="0" r="0" b="0"/>
                  <wp:docPr id="12" name="Bild 12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215" cy="352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hyperlink r:id="rId60" w:anchor="Link0527ABB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hv:HMV_GRUPPE_Ctp</w:t>
              </w:r>
            </w:hyperlink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1030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unbounded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complex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children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hyperlink r:id="rId61" w:anchor="Link04C04C7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hv:GRUPPE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62" w:anchor="Link04C04D6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hv:ONL_STATUS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63" w:anchor="Link04C04E6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hv:BEZEICHNUNG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64" w:anchor="Link04C04F5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hv:DEFINITION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65" w:anchor="Link04C0505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hv:INDIKATION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66" w:anchor="Link04C0514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hv:QUERVERWEISE</w:t>
              </w:r>
            </w:hyperlink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27" w:name="Link04C03EE0"/>
      <w:bookmarkEnd w:id="27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HMV_Ctp/HMV_ORT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084830" cy="1916430"/>
                  <wp:effectExtent l="0" t="0" r="0" b="0"/>
                  <wp:docPr id="13" name="Bild 13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830" cy="191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hyperlink r:id="rId68" w:anchor="Link0527B2C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hv:HMV_ORT_Ctp</w:t>
              </w:r>
            </w:hyperlink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1030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unbounded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complex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children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hyperlink r:id="rId69" w:anchor="Link04C0524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hv:ORT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70" w:anchor="Link04C0533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hv:ONL_STATUS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71" w:anchor="Link04C0543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hv:BEZEICHNUNG</w:t>
              </w:r>
            </w:hyperlink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28" w:name="Link04C03FD8"/>
      <w:bookmarkEnd w:id="28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HMV_Ctp/HMV_UNTERGRUPPE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768725" cy="3418840"/>
                  <wp:effectExtent l="0" t="0" r="0" b="0"/>
                  <wp:docPr id="14" name="Bild 14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8725" cy="341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hyperlink r:id="rId73" w:anchor="Link0527B5D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hv:HMV_UNTERGRUPPE_Ctp</w:t>
              </w:r>
            </w:hyperlink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1030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unbounded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complex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children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hyperlink r:id="rId74" w:anchor="Link04C0552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hv:GRUPPE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75" w:anchor="Link04C0562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hv:ORT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76" w:anchor="Link04C0571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hv:UNTERGRUPPE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77" w:anchor="Link04C0581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hv:ONL_STATUS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78" w:anchor="Link04BE049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hv:BEZEICHNUNG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79" w:anchor="Link04BE059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hv:ANFORDERUNGEN</w:t>
              </w:r>
            </w:hyperlink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29" w:name="Link04C040D0"/>
      <w:bookmarkEnd w:id="29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HMV_Ctp/HMV_ART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164840" cy="4349115"/>
                  <wp:effectExtent l="0" t="0" r="0" b="0"/>
                  <wp:docPr id="15" name="Bild 15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4840" cy="434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hyperlink r:id="rId81" w:anchor="Link0527C0E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hv:HMV_ART_Ctp</w:t>
              </w:r>
            </w:hyperlink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1030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unbounded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complex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children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hyperlink r:id="rId82" w:anchor="Link04BE068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hv:GRUPPE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83" w:anchor="Link04BE078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hv:ORT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84" w:anchor="Link04BE087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hv:UNTERGRUPPE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85" w:anchor="Link04BE097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hv:ART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86" w:anchor="Link04BE0A6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hv:ONL_STATUS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87" w:anchor="Link04BE0B6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hv:BEZEICHNUNG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88" w:anchor="Link04BE0C5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hv:BESCHREIBUNG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89" w:anchor="Link04BE0D5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hv:INDIKATION</w:t>
              </w:r>
            </w:hyperlink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30" w:name="Link04C041C8"/>
      <w:bookmarkEnd w:id="30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HMV_Ctp/HMV_PRODUKT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697605" cy="5645150"/>
                  <wp:effectExtent l="0" t="0" r="0" b="0"/>
                  <wp:docPr id="16" name="Bild 16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7605" cy="564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hyperlink r:id="rId91" w:anchor="Link0527C3F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hv:HMV_PRODUKT_Ctp</w:t>
              </w:r>
            </w:hyperlink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1030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unbounded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103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complex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children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hyperlink r:id="rId92" w:anchor="Link04BE0E4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hv:GRUPPE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93" w:anchor="Link04BE0F4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hv:ORT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94" w:anchor="Link04BE103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hv:UNTERGRUPPE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95" w:anchor="Link04BE113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hv:ART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96" w:anchor="Link04BE122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hv:PRODUKT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97" w:anchor="Link04BE132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hv:ONL_STATUS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98" w:anchor="Link04BE141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hv:BEZEICHNUNG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99" w:anchor="Link04BE151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hv:HERSTELLER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00" w:anchor="Link04BE160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hv:MERKMALE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01" w:anchor="Link04BE170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hv:AUFNAHMEDATUM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02" w:anchor="Link04BE17F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hv:AENDERUNGSDATUM</w:t>
              </w:r>
            </w:hyperlink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31" w:name="Link0527ABB0"/>
      <w:bookmarkEnd w:id="31"/>
      <w:r w:rsidRPr="003F399A">
        <w:rPr>
          <w:rFonts w:ascii="Arial" w:hAnsi="Arial" w:cs="Arial"/>
          <w:sz w:val="20"/>
        </w:rPr>
        <w:t xml:space="preserve">complexType </w:t>
      </w:r>
      <w:r w:rsidRPr="003F399A">
        <w:rPr>
          <w:rFonts w:ascii="Arial" w:hAnsi="Arial" w:cs="Arial"/>
          <w:b/>
          <w:sz w:val="20"/>
        </w:rPr>
        <w:t>HMV_GRUPPE_Ctp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260090" cy="3093085"/>
                  <wp:effectExtent l="0" t="0" r="0" b="0"/>
                  <wp:docPr id="17" name="Bild 17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090" cy="309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children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hyperlink r:id="rId104" w:anchor="Link04C04C7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hv:GRUPPE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05" w:anchor="Link04C04D6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hv:ONL_STATUS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06" w:anchor="Link04C04E6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hv:BEZEICHNUNG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07" w:anchor="Link04C04F5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hv:DEFINITION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08" w:anchor="Link04C0505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hv:INDIKATION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09" w:anchor="Link04C0514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hv:QUERVERWEISE</w:t>
              </w:r>
            </w:hyperlink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used by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43"/>
              <w:gridCol w:w="2105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3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element </w:t>
                  </w:r>
                </w:p>
              </w:tc>
              <w:tc>
                <w:tcPr>
                  <w:tcW w:w="2105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b/>
                    </w:rPr>
                  </w:pPr>
                  <w:hyperlink r:id="rId110" w:anchor="Link04C03DE8" w:history="1">
                    <w:r w:rsidRPr="003F399A">
                      <w:rPr>
                        <w:rStyle w:val="Hyperlink"/>
                        <w:rFonts w:ascii="Arial" w:hAnsi="Arial" w:cs="Arial"/>
                        <w:b/>
                      </w:rPr>
                      <w:t>HMV_Ctp/HMV_GRUPPE</w:t>
                    </w:r>
                  </w:hyperlink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91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791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791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Daten zu Hilfsmittel Produktgruppen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32" w:name="Link04C04C70"/>
      <w:bookmarkEnd w:id="32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HMV_GRUPPE_Ctp/GRUPPE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930275" cy="445135"/>
                  <wp:effectExtent l="0" t="0" r="0" b="0"/>
                  <wp:docPr id="18" name="Bild 18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7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xs:int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99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39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39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39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Gruppennummer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33" w:name="Link04C04D68"/>
      <w:bookmarkEnd w:id="33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HMV_GRUPPE_Ctp/ONL_STATUS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208405" cy="445135"/>
                  <wp:effectExtent l="0" t="0" r="0" b="0"/>
                  <wp:docPr id="19" name="Bild 19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40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xs:int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9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79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79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Online Status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34" w:name="Link04C04E60"/>
      <w:bookmarkEnd w:id="34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HMV_GRUPPE_Ctp/BEZEICHNUNG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232535" cy="548640"/>
                  <wp:effectExtent l="0" t="0" r="0" b="0"/>
                  <wp:docPr id="20" name="Bild 20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 xml:space="preserve">restriction of </w:t>
            </w:r>
            <w:r w:rsidRPr="003F399A">
              <w:rPr>
                <w:rFonts w:ascii="Arial" w:hAnsi="Arial" w:cs="Arial"/>
                <w:b/>
              </w:rPr>
              <w:t>xs:string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facets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66"/>
              <w:gridCol w:w="496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66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minLength 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66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maxLength 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255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666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666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666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Bezeichnung der Hilfsmittelgruppe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35" w:name="Link04C04F58"/>
      <w:bookmarkEnd w:id="35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HMV_GRUPPE_Ctp/DEFINITION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073150" cy="548640"/>
                  <wp:effectExtent l="0" t="0" r="0" b="0"/>
                  <wp:docPr id="21" name="Bild 21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xs:string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lastRenderedPageBreak/>
                    <w:t xml:space="preserve">maxOcc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lastRenderedPageBreak/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08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0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0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Definition der Hilfsmittelgruppe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36" w:name="Link04C05050"/>
      <w:bookmarkEnd w:id="36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HMV_GRUPPE_Ctp/INDIKATION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327785" cy="445135"/>
                  <wp:effectExtent l="0" t="0" r="0" b="0"/>
                  <wp:docPr id="22" name="Bild 22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xs:string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213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13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13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Beschreibung der Indikation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37" w:name="Link04C05148"/>
      <w:bookmarkEnd w:id="37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HMV_GRUPPE_Ctp/QUERVERWEISE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304290" cy="548640"/>
                  <wp:effectExtent l="0" t="0" r="0" b="0"/>
                  <wp:docPr id="23" name="Bild 23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29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xs:string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698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9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9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Querverweise auf andere Gruppen und Hinweise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38" w:name="Link0527B2C0"/>
      <w:bookmarkEnd w:id="38"/>
      <w:r w:rsidRPr="003F399A">
        <w:rPr>
          <w:rFonts w:ascii="Arial" w:hAnsi="Arial" w:cs="Arial"/>
          <w:sz w:val="20"/>
        </w:rPr>
        <w:t xml:space="preserve">complexType </w:t>
      </w:r>
      <w:r w:rsidRPr="003F399A">
        <w:rPr>
          <w:rFonts w:ascii="Arial" w:hAnsi="Arial" w:cs="Arial"/>
          <w:b/>
          <w:sz w:val="20"/>
        </w:rPr>
        <w:t>HMV_ORT_Ctp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204210" cy="1487170"/>
                  <wp:effectExtent l="0" t="0" r="0" b="0"/>
                  <wp:docPr id="24" name="Bild 24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4210" cy="14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children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hyperlink r:id="rId116" w:anchor="Link04C0524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hv:ORT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17" w:anchor="Link04C0533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hv:ONL_STATUS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18" w:anchor="Link04C0543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hv:BEZEICHNUNG</w:t>
              </w:r>
            </w:hyperlink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used by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43"/>
              <w:gridCol w:w="1767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3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element </w:t>
                  </w:r>
                </w:p>
              </w:tc>
              <w:tc>
                <w:tcPr>
                  <w:tcW w:w="1767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b/>
                    </w:rPr>
                  </w:pPr>
                  <w:hyperlink r:id="rId119" w:anchor="Link04C03EE0" w:history="1">
                    <w:r w:rsidRPr="003F399A">
                      <w:rPr>
                        <w:rStyle w:val="Hyperlink"/>
                        <w:rFonts w:ascii="Arial" w:hAnsi="Arial" w:cs="Arial"/>
                        <w:b/>
                      </w:rPr>
                      <w:t>HMV_Ctp/HMV_ORT</w:t>
                    </w:r>
                  </w:hyperlink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333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33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33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Daten zu Anwendungsorten von Hilfsmitteln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39" w:name="Link04C05240"/>
      <w:bookmarkEnd w:id="39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HMV_ORT_Ctp/ORT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184910" cy="445135"/>
                  <wp:effectExtent l="0" t="0" r="0" b="0"/>
                  <wp:docPr id="25" name="Bild 25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xs:int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99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28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2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2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Anwendungsortnummer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A94AEC" w:rsidRDefault="00A94AEC" w:rsidP="00A94AEC">
      <w:pPr>
        <w:keepNext/>
        <w:rPr>
          <w:rFonts w:ascii="Arial" w:hAnsi="Arial" w:cs="Arial"/>
          <w:sz w:val="20"/>
          <w:lang w:val="en-GB"/>
        </w:rPr>
      </w:pPr>
      <w:bookmarkStart w:id="40" w:name="Link04C05338"/>
      <w:bookmarkEnd w:id="40"/>
      <w:r w:rsidRPr="00A94AEC">
        <w:rPr>
          <w:rFonts w:ascii="Arial" w:hAnsi="Arial" w:cs="Arial"/>
          <w:sz w:val="20"/>
          <w:lang w:val="en-GB"/>
        </w:rPr>
        <w:t xml:space="preserve">element </w:t>
      </w:r>
      <w:r w:rsidRPr="00A94AEC">
        <w:rPr>
          <w:rFonts w:ascii="Arial" w:hAnsi="Arial" w:cs="Arial"/>
          <w:b/>
          <w:sz w:val="20"/>
          <w:lang w:val="en-GB"/>
        </w:rPr>
        <w:t>HMV_ORT_Ctp/ONL_STATUS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208405" cy="445135"/>
                  <wp:effectExtent l="0" t="0" r="0" b="0"/>
                  <wp:docPr id="26" name="Bild 26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40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xs:int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lastRenderedPageBreak/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9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79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79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Online Status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41" w:name="Link04C05430"/>
      <w:bookmarkEnd w:id="41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HMV_ORT_Ctp/BEZEICHNUNG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232535" cy="548640"/>
                  <wp:effectExtent l="0" t="0" r="0" b="0"/>
                  <wp:docPr id="27" name="Bild 27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 xml:space="preserve">restriction of </w:t>
            </w:r>
            <w:r w:rsidRPr="003F399A">
              <w:rPr>
                <w:rFonts w:ascii="Arial" w:hAnsi="Arial" w:cs="Arial"/>
                <w:b/>
              </w:rPr>
              <w:t>xs:string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facets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66"/>
              <w:gridCol w:w="496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66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minLength 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66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maxLength 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255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8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78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78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Bezeichnung des Anwendungsortes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42" w:name="Link0527C3F0"/>
      <w:bookmarkEnd w:id="42"/>
      <w:r w:rsidRPr="003F399A">
        <w:rPr>
          <w:rFonts w:ascii="Arial" w:hAnsi="Arial" w:cs="Arial"/>
          <w:sz w:val="20"/>
        </w:rPr>
        <w:t xml:space="preserve">complexType </w:t>
      </w:r>
      <w:r w:rsidRPr="003F399A">
        <w:rPr>
          <w:rFonts w:ascii="Arial" w:hAnsi="Arial" w:cs="Arial"/>
          <w:b/>
          <w:sz w:val="20"/>
        </w:rPr>
        <w:t>HMV_PRODUKT_Ctp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578225" cy="5215890"/>
                  <wp:effectExtent l="0" t="0" r="0" b="0"/>
                  <wp:docPr id="28" name="Bild 28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8225" cy="521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children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hyperlink r:id="rId122" w:anchor="Link04BE0E4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hv:GRUPPE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23" w:anchor="Link04BE0F4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hv:ORT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24" w:anchor="Link04BE103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hv:UNTERGRUPPE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25" w:anchor="Link04BE113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hv:ART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26" w:anchor="Link04BE122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hv:PRODUKT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27" w:anchor="Link04BE132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hv:ONL_STATUS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28" w:anchor="Link04BE141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hv:BEZEICHNUNG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29" w:anchor="Link04BE151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hv:HERSTELLER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30" w:anchor="Link04BE160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hv:MERKMALE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31" w:anchor="Link04BE170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hv:AUFNAHMEDATUM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32" w:anchor="Link04BE17F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hv:AENDERUNGSDATUM</w:t>
              </w:r>
            </w:hyperlink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used by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43"/>
              <w:gridCol w:w="2221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3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element </w:t>
                  </w:r>
                </w:p>
              </w:tc>
              <w:tc>
                <w:tcPr>
                  <w:tcW w:w="2221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b/>
                    </w:rPr>
                  </w:pPr>
                  <w:hyperlink r:id="rId133" w:anchor="Link04C041C8" w:history="1">
                    <w:r w:rsidRPr="003F399A">
                      <w:rPr>
                        <w:rStyle w:val="Hyperlink"/>
                        <w:rFonts w:ascii="Arial" w:hAnsi="Arial" w:cs="Arial"/>
                        <w:b/>
                      </w:rPr>
                      <w:t>HMV_Ctp/HMV_PRODUKT</w:t>
                    </w:r>
                  </w:hyperlink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19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319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319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Produktverzeichnis Hilfsmittel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43" w:name="Link04BE0E48"/>
      <w:bookmarkEnd w:id="43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HMV_PRODUKT_Ctp/GRUPPE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930275" cy="445135"/>
                  <wp:effectExtent l="0" t="0" r="0" b="0"/>
                  <wp:docPr id="29" name="Bild 29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7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xs:int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99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39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39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39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Gruppennummer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44" w:name="Link04BE0F40"/>
      <w:bookmarkEnd w:id="44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HMV_PRODUKT_Ctp/ORT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184910" cy="445135"/>
                  <wp:effectExtent l="0" t="0" r="0" b="0"/>
                  <wp:docPr id="30" name="Bild 30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xs:int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99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28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2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2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Anwendungsortnummer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45" w:name="Link04BE1038"/>
      <w:bookmarkEnd w:id="45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HMV_PRODUKT_Ctp/UNTERGRUPPE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256030" cy="445135"/>
                  <wp:effectExtent l="0" t="0" r="0" b="0"/>
                  <wp:docPr id="31" name="Bild 31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xs:int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99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795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95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95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Untergruppennummer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46" w:name="Link04BE1130"/>
      <w:bookmarkEnd w:id="46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HMV_PRODUKT_Ctp/ART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073150" cy="445135"/>
                  <wp:effectExtent l="0" t="0" r="0" b="0"/>
                  <wp:docPr id="32" name="Bild 32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xs:int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99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723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23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23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Produktart - Nummer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47" w:name="Link04BE1228"/>
      <w:bookmarkEnd w:id="47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HMV_PRODUKT_Ctp/PRODUKT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009650" cy="445135"/>
                  <wp:effectExtent l="0" t="0" r="0" b="0"/>
                  <wp:docPr id="33" name="Bild 33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xs:int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99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368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6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6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Produktnummer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48" w:name="Link04BE1320"/>
      <w:bookmarkEnd w:id="48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HMV_PRODUKT_Ctp/ONL_STATUS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208405" cy="445135"/>
                  <wp:effectExtent l="0" t="0" r="0" b="0"/>
                  <wp:docPr id="34" name="Bild 34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40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xs:int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9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79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79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Online Status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49" w:name="Link04BE1418"/>
      <w:bookmarkEnd w:id="49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HMV_PRODUKT_Ctp/BEZEICHNUNG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232535" cy="445135"/>
                  <wp:effectExtent l="0" t="0" r="0" b="0"/>
                  <wp:docPr id="35" name="Bild 35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 xml:space="preserve">restriction of </w:t>
            </w:r>
            <w:r w:rsidRPr="003F399A">
              <w:rPr>
                <w:rFonts w:ascii="Arial" w:hAnsi="Arial" w:cs="Arial"/>
                <w:b/>
              </w:rPr>
              <w:t>xs:string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facets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66"/>
              <w:gridCol w:w="496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66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minLength 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66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maxLength 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255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88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68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68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Produktbezeichnung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50" w:name="Link04BE1510"/>
      <w:bookmarkEnd w:id="50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HMV_PRODUKT_Ctp/HERSTELLER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169035" cy="445135"/>
                  <wp:effectExtent l="0" t="0" r="0" b="0"/>
                  <wp:docPr id="36" name="Bild 36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03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 xml:space="preserve">restriction of </w:t>
            </w:r>
            <w:r w:rsidRPr="003F399A">
              <w:rPr>
                <w:rFonts w:ascii="Arial" w:hAnsi="Arial" w:cs="Arial"/>
                <w:b/>
              </w:rPr>
              <w:t>xs:string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facets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66"/>
              <w:gridCol w:w="496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66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minLength 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66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maxLength 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255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768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6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6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Name des Herstellers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51" w:name="Link04BE1608"/>
      <w:bookmarkEnd w:id="51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HMV_PRODUKT_Ctp/MERKMALE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160780" cy="445135"/>
                  <wp:effectExtent l="0" t="0" r="0" b="0"/>
                  <wp:docPr id="37" name="Bild 37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78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xs:string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lastRenderedPageBreak/>
                    <w:t xml:space="preserve">minOcc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lastRenderedPageBreak/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10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1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1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Merkmale des Produkts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52" w:name="Link04BE1700"/>
      <w:bookmarkEnd w:id="52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HMV_PRODUKT_Ctp/AUFNAHMEDATUM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463040" cy="548640"/>
                  <wp:effectExtent l="0" t="0" r="0" b="0"/>
                  <wp:docPr id="38" name="Bild 38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hyperlink r:id="rId139" w:anchor="Link052C88A8" w:history="1">
              <w:r w:rsidRPr="003F399A">
                <w:rPr>
                  <w:rStyle w:val="Hyperlink"/>
                  <w:rFonts w:ascii="Arial" w:hAnsi="Arial" w:cs="Arial"/>
                  <w:b/>
                </w:rPr>
                <w:t>GI4X-basis:Datum_Stp</w:t>
              </w:r>
            </w:hyperlink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facets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72"/>
              <w:gridCol w:w="1884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2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pattern </w:t>
                  </w:r>
                </w:p>
              </w:tc>
              <w:tc>
                <w:tcPr>
                  <w:tcW w:w="1884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[0-9]{4}-[0-9]{2}-[0-9]{2}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760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76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760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Datum der Aufnahme in das Hilfsmittelverzeichnis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53" w:name="Link04BE17F8"/>
      <w:bookmarkEnd w:id="53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HMV_PRODUKT_Ctp/AENDERUNGSDATUM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574165" cy="445135"/>
                  <wp:effectExtent l="0" t="0" r="0" b="0"/>
                  <wp:docPr id="39" name="Bild 39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hyperlink r:id="rId141" w:anchor="Link052C88A8" w:history="1">
              <w:r w:rsidRPr="003F399A">
                <w:rPr>
                  <w:rStyle w:val="Hyperlink"/>
                  <w:rFonts w:ascii="Arial" w:hAnsi="Arial" w:cs="Arial"/>
                  <w:b/>
                </w:rPr>
                <w:t>GI4X-basis:Datum_Stp</w:t>
              </w:r>
            </w:hyperlink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facets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72"/>
              <w:gridCol w:w="1884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2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pattern </w:t>
                  </w:r>
                </w:p>
              </w:tc>
              <w:tc>
                <w:tcPr>
                  <w:tcW w:w="1884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[0-9]{4}-[0-9]{2}-[0-9]{2}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231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31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31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Datum der letzten Änderung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54" w:name="Link0527B5D0"/>
      <w:bookmarkEnd w:id="54"/>
      <w:r w:rsidRPr="003F399A">
        <w:rPr>
          <w:rFonts w:ascii="Arial" w:hAnsi="Arial" w:cs="Arial"/>
          <w:sz w:val="20"/>
        </w:rPr>
        <w:t xml:space="preserve">complexType </w:t>
      </w:r>
      <w:r w:rsidRPr="003F399A">
        <w:rPr>
          <w:rFonts w:ascii="Arial" w:hAnsi="Arial" w:cs="Arial"/>
          <w:b/>
          <w:sz w:val="20"/>
        </w:rPr>
        <w:t>HMV_UNTERGRUPPE_Ctp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657600" cy="2989580"/>
                  <wp:effectExtent l="0" t="0" r="0" b="0"/>
                  <wp:docPr id="40" name="Bild 40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98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children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hyperlink r:id="rId143" w:anchor="Link04C0552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hv:GRUPPE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44" w:anchor="Link04C0562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hv:ORT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45" w:anchor="Link04C0571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hv:UNTERGRUPPE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46" w:anchor="Link04C0581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hv:ONL_STATUS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47" w:anchor="Link04BE0498" w:history="1">
              <w:r w:rsidRPr="003F399A">
                <w:rPr>
                  <w:rStyle w:val="Hyperlink"/>
                  <w:rFonts w:ascii="Arial" w:hAnsi="Arial" w:cs="Arial"/>
                  <w:b/>
                </w:rPr>
                <w:t>hv:BEZEICHNUNG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  <w:hyperlink r:id="rId148" w:anchor="Link04BE0590" w:history="1">
              <w:r w:rsidRPr="003F399A">
                <w:rPr>
                  <w:rStyle w:val="Hyperlink"/>
                  <w:rFonts w:ascii="Arial" w:hAnsi="Arial" w:cs="Arial"/>
                  <w:b/>
                </w:rPr>
                <w:t>hv:ANFORDERUNGEN</w:t>
              </w:r>
            </w:hyperlink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used by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43"/>
              <w:gridCol w:w="2656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3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element </w:t>
                  </w:r>
                </w:p>
              </w:tc>
              <w:tc>
                <w:tcPr>
                  <w:tcW w:w="2656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b/>
                    </w:rPr>
                  </w:pPr>
                  <w:hyperlink r:id="rId149" w:anchor="Link04C03FD8" w:history="1">
                    <w:r w:rsidRPr="003F399A">
                      <w:rPr>
                        <w:rStyle w:val="Hyperlink"/>
                        <w:rFonts w:ascii="Arial" w:hAnsi="Arial" w:cs="Arial"/>
                        <w:b/>
                      </w:rPr>
                      <w:t>HMV_Ctp/HMV_UNTERGRUPPE</w:t>
                    </w:r>
                  </w:hyperlink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155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55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155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Daten zu Hilfsmittel Produktuntergruppen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55" w:name="Link04C05528"/>
      <w:bookmarkEnd w:id="55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HMV_UNTERGRUPPE_Ctp/GRUPPE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930275" cy="445135"/>
                  <wp:effectExtent l="0" t="0" r="0" b="0"/>
                  <wp:docPr id="41" name="Bild 41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7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xs:int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99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39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39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39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Gruppennummer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56" w:name="Link04C05620"/>
      <w:bookmarkEnd w:id="56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HMV_UNTERGRUPPE_Ctp/ORT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184910" cy="445135"/>
                  <wp:effectExtent l="0" t="0" r="0" b="0"/>
                  <wp:docPr id="42" name="Bild 42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xs:int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99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28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2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28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Anwendungsortnummer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57" w:name="Link04C05718"/>
      <w:bookmarkEnd w:id="57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HMV_UNTERGRUPPE_Ctp/UNTERGRUPPE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256030" cy="445135"/>
                  <wp:effectExtent l="0" t="0" r="0" b="0"/>
                  <wp:docPr id="43" name="Bild 43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xs:int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99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9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795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95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95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Untergruppennummer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58" w:name="Link04C05810"/>
      <w:bookmarkEnd w:id="58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HMV_UNTERGRUPPE_Ctp/ONL_STATUS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208405" cy="445135"/>
                  <wp:effectExtent l="0" t="0" r="0" b="0"/>
                  <wp:docPr id="44" name="Bild 44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40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xs:int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9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79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279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Online Status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59" w:name="Link04BE0498"/>
      <w:bookmarkEnd w:id="59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HMV_UNTERGRUPPE_Ctp/BEZEICHNUNG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232535" cy="548640"/>
                  <wp:effectExtent l="0" t="0" r="0" b="0"/>
                  <wp:docPr id="45" name="Bild 45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 xml:space="preserve">restriction of </w:t>
            </w:r>
            <w:r w:rsidRPr="003F399A">
              <w:rPr>
                <w:rFonts w:ascii="Arial" w:hAnsi="Arial" w:cs="Arial"/>
                <w:b/>
              </w:rPr>
              <w:t>xs:string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facets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66"/>
              <w:gridCol w:w="496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66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minLength 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66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maxLength 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255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64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364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364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Bezeichnung der Untergruppe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Pr="003F399A" w:rsidRDefault="00A94AEC" w:rsidP="00A94AEC">
      <w:pPr>
        <w:keepNext/>
        <w:rPr>
          <w:rFonts w:ascii="Arial" w:hAnsi="Arial" w:cs="Arial"/>
          <w:sz w:val="20"/>
        </w:rPr>
      </w:pPr>
      <w:bookmarkStart w:id="60" w:name="Link04BE0590"/>
      <w:bookmarkEnd w:id="60"/>
      <w:r w:rsidRPr="003F399A">
        <w:rPr>
          <w:rFonts w:ascii="Arial" w:hAnsi="Arial" w:cs="Arial"/>
          <w:sz w:val="20"/>
        </w:rPr>
        <w:t xml:space="preserve">element </w:t>
      </w:r>
      <w:r w:rsidRPr="003F399A">
        <w:rPr>
          <w:rFonts w:ascii="Arial" w:hAnsi="Arial" w:cs="Arial"/>
          <w:b/>
          <w:sz w:val="20"/>
        </w:rPr>
        <w:t>HMV_UNTERGRUPPE_Ctp/ANFORDERUNGEN</w:t>
      </w:r>
    </w:p>
    <w:tbl>
      <w:tblPr>
        <w:tblW w:w="98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8681"/>
      </w:tblGrid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diagram</w:t>
            </w:r>
          </w:p>
        </w:tc>
        <w:tc>
          <w:tcPr>
            <w:tcW w:w="8681" w:type="dxa"/>
            <w:shd w:val="clear" w:color="auto" w:fill="auto"/>
          </w:tcPr>
          <w:p w:rsidR="00A94AEC" w:rsidRDefault="00780159" w:rsidP="00A94AEC">
            <w:pPr>
              <w:keepNext/>
              <w:spacing w:before="75" w:after="75"/>
              <w:rPr>
                <w:rFonts w:ascii="Arial" w:hAnsi="Arial" w:cs="Arial"/>
                <w:sz w:val="20"/>
              </w:rPr>
            </w:pPr>
            <w:r w:rsidRPr="003F399A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1399540" cy="548640"/>
                  <wp:effectExtent l="0" t="0" r="0" b="0"/>
                  <wp:docPr id="46" name="Bild 46" descr="tmp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tmp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5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namespace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</w:rPr>
            </w:pPr>
            <w:r w:rsidRPr="003F399A">
              <w:rPr>
                <w:rFonts w:ascii="Arial" w:hAnsi="Arial" w:cs="Arial"/>
              </w:rPr>
              <w:t>GI4X:/xml-schema/ESOL-HMV/1.0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type</w:t>
            </w:r>
          </w:p>
        </w:tc>
        <w:tc>
          <w:tcPr>
            <w:tcW w:w="8681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rPr>
                <w:rFonts w:ascii="Arial" w:hAnsi="Arial" w:cs="Arial"/>
                <w:b/>
              </w:rPr>
            </w:pPr>
            <w:r w:rsidRPr="003F399A">
              <w:rPr>
                <w:rFonts w:ascii="Arial" w:hAnsi="Arial" w:cs="Arial"/>
                <w:b/>
              </w:rPr>
              <w:t>xs:string</w:t>
            </w: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properties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1"/>
              <w:gridCol w:w="69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isRef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minOcc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maxOcc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" w:type="dxa"/>
                  <w:shd w:val="clear" w:color="auto" w:fill="auto"/>
                </w:tcPr>
                <w:p w:rsidR="00A94AEC" w:rsidRPr="003F399A" w:rsidRDefault="00A94AEC" w:rsidP="00A94AEC">
                  <w:pPr>
                    <w:jc w:val="right"/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 xml:space="preserve">content </w:t>
                  </w:r>
                </w:p>
              </w:tc>
              <w:tc>
                <w:tcPr>
                  <w:tcW w:w="69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simple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A94AEC" w:rsidTr="00A94AEC">
        <w:tblPrEx>
          <w:tblCellMar>
            <w:top w:w="0" w:type="dxa"/>
            <w:bottom w:w="0" w:type="dxa"/>
          </w:tblCellMar>
        </w:tblPrEx>
        <w:tc>
          <w:tcPr>
            <w:tcW w:w="1158" w:type="dxa"/>
            <w:shd w:val="clear" w:color="auto" w:fill="auto"/>
          </w:tcPr>
          <w:p w:rsidR="00A94AEC" w:rsidRPr="003F399A" w:rsidRDefault="00A94AEC" w:rsidP="00A94AEC">
            <w:pPr>
              <w:spacing w:before="75" w:after="75"/>
              <w:jc w:val="right"/>
              <w:rPr>
                <w:rFonts w:ascii="Arial" w:hAnsi="Arial" w:cs="Arial"/>
                <w:color w:val="808080"/>
              </w:rPr>
            </w:pPr>
            <w:r w:rsidRPr="003F399A">
              <w:rPr>
                <w:rFonts w:ascii="Arial" w:hAnsi="Arial" w:cs="Arial"/>
                <w:color w:val="808080"/>
              </w:rPr>
              <w:t>annotation</w:t>
            </w:r>
          </w:p>
        </w:tc>
        <w:tc>
          <w:tcPr>
            <w:tcW w:w="8681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022"/>
            </w:tblGrid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02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  <w:color w:val="808080"/>
                    </w:rPr>
                  </w:pPr>
                  <w:r w:rsidRPr="003F399A">
                    <w:rPr>
                      <w:rFonts w:ascii="Arial" w:hAnsi="Arial" w:cs="Arial"/>
                      <w:color w:val="808080"/>
                    </w:rPr>
                    <w:t>documentation</w:t>
                  </w:r>
                </w:p>
              </w:tc>
            </w:tr>
            <w:tr w:rsidR="00A94AEC" w:rsidTr="00A94AE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022" w:type="dxa"/>
                  <w:shd w:val="clear" w:color="auto" w:fill="auto"/>
                </w:tcPr>
                <w:p w:rsidR="00A94AEC" w:rsidRPr="003F399A" w:rsidRDefault="00A94AEC" w:rsidP="00A94AEC">
                  <w:pPr>
                    <w:rPr>
                      <w:rFonts w:ascii="Arial" w:hAnsi="Arial" w:cs="Arial"/>
                    </w:rPr>
                  </w:pPr>
                  <w:r w:rsidRPr="003F399A">
                    <w:rPr>
                      <w:rFonts w:ascii="Arial" w:hAnsi="Arial" w:cs="Arial"/>
                    </w:rPr>
                    <w:t>Anforderungen an Medizin und Technik</w:t>
                  </w:r>
                </w:p>
              </w:tc>
            </w:tr>
          </w:tbl>
          <w:p w:rsidR="00A94AEC" w:rsidRDefault="00A94AEC" w:rsidP="00A94AEC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A94AEC" w:rsidRDefault="00A94AEC" w:rsidP="00A94AEC">
      <w:pPr>
        <w:keepNext/>
        <w:rPr>
          <w:rFonts w:ascii="Arial" w:hAnsi="Arial" w:cs="Arial"/>
          <w:sz w:val="20"/>
        </w:rPr>
      </w:pPr>
    </w:p>
    <w:p w:rsidR="00EA4A47" w:rsidRPr="00EA4A47" w:rsidRDefault="00EA4A47" w:rsidP="00EA4A47">
      <w:pPr>
        <w:pStyle w:val="gemStandard"/>
      </w:pPr>
    </w:p>
    <w:p w:rsidR="003F22D7" w:rsidRDefault="003F22D7" w:rsidP="003F22D7">
      <w:pPr>
        <w:pStyle w:val="gem1"/>
      </w:pPr>
      <w:bookmarkStart w:id="61" w:name="_Toc260927961"/>
      <w:r>
        <w:lastRenderedPageBreak/>
        <w:t>Infomodell</w:t>
      </w:r>
      <w:bookmarkEnd w:id="61"/>
    </w:p>
    <w:p w:rsidR="005440B8" w:rsidRDefault="005440B8" w:rsidP="005440B8">
      <w:pPr>
        <w:pStyle w:val="gem2"/>
        <w:tabs>
          <w:tab w:val="clear" w:pos="576"/>
          <w:tab w:val="left" w:pos="540"/>
          <w:tab w:val="num" w:pos="3096"/>
        </w:tabs>
        <w:ind w:left="540" w:hanging="540"/>
      </w:pPr>
      <w:bookmarkStart w:id="62" w:name="_Toc130112286"/>
      <w:bookmarkStart w:id="63" w:name="_Toc134428177"/>
      <w:bookmarkStart w:id="64" w:name="_Toc142814544"/>
      <w:bookmarkStart w:id="65" w:name="_Toc125855619"/>
      <w:bookmarkStart w:id="66" w:name="_Ref128456226"/>
      <w:bookmarkStart w:id="67" w:name="_Toc142786225"/>
      <w:bookmarkStart w:id="68" w:name="_Toc213834258"/>
      <w:bookmarkStart w:id="69" w:name="_Toc247079431"/>
      <w:bookmarkStart w:id="70" w:name="_Toc260927962"/>
      <w:r>
        <w:t>Erläuterungen zum Infomodell</w:t>
      </w:r>
      <w:bookmarkEnd w:id="64"/>
      <w:bookmarkEnd w:id="65"/>
      <w:bookmarkEnd w:id="66"/>
      <w:bookmarkEnd w:id="67"/>
      <w:bookmarkEnd w:id="68"/>
      <w:bookmarkEnd w:id="69"/>
      <w:bookmarkEnd w:id="70"/>
    </w:p>
    <w:bookmarkEnd w:id="62"/>
    <w:bookmarkEnd w:id="63"/>
    <w:p w:rsidR="005440B8" w:rsidRDefault="005440B8" w:rsidP="005440B8">
      <w:pPr>
        <w:pStyle w:val="gemStandard"/>
      </w:pPr>
      <w:r>
        <w:t>Das Infomodell ist die fachliche Beschreibung (eindeutige Bezeic</w:t>
      </w:r>
      <w:r>
        <w:t>h</w:t>
      </w:r>
      <w:r>
        <w:t>nung und Definition) der benötigten Informationsobjekte.</w:t>
      </w:r>
    </w:p>
    <w:p w:rsidR="005440B8" w:rsidRDefault="005440B8" w:rsidP="005440B8">
      <w:pPr>
        <w:pStyle w:val="gemStandard"/>
      </w:pPr>
      <w:r>
        <w:t>Das Infomodell wird aus folgenden Dokumenten abgeleitet:</w:t>
      </w:r>
    </w:p>
    <w:p w:rsidR="005440B8" w:rsidRPr="00BF4F40" w:rsidRDefault="005440B8" w:rsidP="005440B8">
      <w:pPr>
        <w:pStyle w:val="gemStandard"/>
        <w:numPr>
          <w:ilvl w:val="0"/>
          <w:numId w:val="48"/>
        </w:numPr>
        <w:jc w:val="both"/>
      </w:pPr>
      <w:r w:rsidRPr="00BF4F40">
        <w:t xml:space="preserve">GI4X Data Dictonary der </w:t>
      </w:r>
      <w:r w:rsidRPr="00CC10B9">
        <w:t>als zentraler Katalog von Metadaten, der verfahrensübe</w:t>
      </w:r>
      <w:r w:rsidRPr="00CC10B9">
        <w:t>r</w:t>
      </w:r>
      <w:r w:rsidRPr="00CC10B9">
        <w:t>greifend ge</w:t>
      </w:r>
      <w:r>
        <w:t>nutzte Datenelemente beschreibt</w:t>
      </w:r>
      <w:r w:rsidR="00B85563">
        <w:t>.</w:t>
      </w:r>
    </w:p>
    <w:p w:rsidR="005440B8" w:rsidRDefault="002266C8" w:rsidP="005440B8">
      <w:pPr>
        <w:pStyle w:val="gemStandard"/>
        <w:numPr>
          <w:ilvl w:val="0"/>
          <w:numId w:val="48"/>
        </w:numPr>
        <w:jc w:val="both"/>
      </w:pPr>
      <w:r w:rsidRPr="002266C8">
        <w:t>Grobkonzept Export des Hilfsmittelverzeichnisses (20100211Konzept Export Hilfsmi</w:t>
      </w:r>
      <w:r w:rsidRPr="002266C8">
        <w:t>t</w:t>
      </w:r>
      <w:r w:rsidRPr="002266C8">
        <w:t>telverzeichnis_itsg.doc)</w:t>
      </w:r>
    </w:p>
    <w:p w:rsidR="002266C8" w:rsidRPr="00AF70F1" w:rsidRDefault="002266C8" w:rsidP="005440B8">
      <w:pPr>
        <w:pStyle w:val="gemStandard"/>
        <w:numPr>
          <w:ilvl w:val="0"/>
          <w:numId w:val="48"/>
        </w:numPr>
        <w:jc w:val="both"/>
      </w:pPr>
      <w:r w:rsidRPr="002266C8">
        <w:t>Aktuelles Hilfsmittelverzeichnis (Drittanwenderversion; Stand: 15.11.2009 - https://www.gkv-spitzenverband.de/upload/DISK10_9442.zip)</w:t>
      </w:r>
    </w:p>
    <w:p w:rsidR="005440B8" w:rsidRDefault="005440B8" w:rsidP="005440B8">
      <w:pPr>
        <w:pStyle w:val="gemStandard"/>
      </w:pPr>
      <w:r>
        <w:t>Im Rahmen der Erstellung der Facharchitektur werden ein technisches Infomodell und XML-Schemata entwickelt. Eine enge Abstimmung mit dem Erstellern anderer Dokumente ist no</w:t>
      </w:r>
      <w:r>
        <w:t>t</w:t>
      </w:r>
      <w:r>
        <w:t>wendig.</w:t>
      </w:r>
    </w:p>
    <w:p w:rsidR="005440B8" w:rsidRDefault="005440B8" w:rsidP="005440B8">
      <w:pPr>
        <w:pStyle w:val="gemStandard"/>
      </w:pPr>
      <w:r>
        <w:t>Die Modellierung des Infomodells erfolgt in UML und beinhaltet folgende Eleme</w:t>
      </w:r>
      <w:r>
        <w:t>n</w:t>
      </w:r>
      <w:r>
        <w:t>te:</w:t>
      </w:r>
    </w:p>
    <w:p w:rsidR="005440B8" w:rsidRDefault="005440B8" w:rsidP="005440B8">
      <w:pPr>
        <w:pStyle w:val="gemAufzhlung"/>
        <w:numPr>
          <w:ilvl w:val="1"/>
          <w:numId w:val="6"/>
        </w:numPr>
        <w:tabs>
          <w:tab w:val="clear" w:pos="1440"/>
          <w:tab w:val="num" w:pos="1003"/>
        </w:tabs>
        <w:ind w:left="1003" w:hanging="283"/>
        <w:jc w:val="both"/>
      </w:pPr>
      <w:r>
        <w:t>Die fachliche Beschreibung (eindeutige Bezeichnung und Definition) der benöti</w:t>
      </w:r>
      <w:r>
        <w:t>g</w:t>
      </w:r>
      <w:r>
        <w:t>ten Informationsobjekte (Klassen) und deren Beziehung z</w:t>
      </w:r>
      <w:r>
        <w:t>u</w:t>
      </w:r>
      <w:r>
        <w:t>einander.</w:t>
      </w:r>
    </w:p>
    <w:p w:rsidR="005440B8" w:rsidRDefault="005440B8" w:rsidP="005440B8">
      <w:pPr>
        <w:pStyle w:val="gemAufzhlung"/>
        <w:numPr>
          <w:ilvl w:val="1"/>
          <w:numId w:val="6"/>
        </w:numPr>
        <w:tabs>
          <w:tab w:val="clear" w:pos="1440"/>
          <w:tab w:val="num" w:pos="1003"/>
        </w:tabs>
        <w:ind w:left="1003" w:hanging="283"/>
        <w:jc w:val="both"/>
      </w:pPr>
      <w:r>
        <w:t>Die beschreibenden Merkmale (Attribute) der Informationsobjekte (z. B. Versiche</w:t>
      </w:r>
      <w:r>
        <w:t>r</w:t>
      </w:r>
      <w:r>
        <w:t>ter; Attribute: Name, Vorname).</w:t>
      </w:r>
    </w:p>
    <w:p w:rsidR="005440B8" w:rsidRDefault="005440B8" w:rsidP="005440B8">
      <w:pPr>
        <w:pStyle w:val="gemAufzhlung"/>
        <w:numPr>
          <w:ilvl w:val="1"/>
          <w:numId w:val="6"/>
        </w:numPr>
        <w:tabs>
          <w:tab w:val="clear" w:pos="1440"/>
          <w:tab w:val="num" w:pos="1003"/>
        </w:tabs>
        <w:ind w:left="1003" w:hanging="283"/>
        <w:jc w:val="both"/>
      </w:pPr>
      <w:r>
        <w:t>Die Häufigkeit des möglichen Vorkommens der Objekte und Attribute (Kardinal</w:t>
      </w:r>
      <w:r>
        <w:t>i</w:t>
      </w:r>
      <w:r>
        <w:t>tät).</w:t>
      </w:r>
    </w:p>
    <w:p w:rsidR="005440B8" w:rsidRDefault="005440B8" w:rsidP="005440B8">
      <w:pPr>
        <w:pStyle w:val="gemAufzhlung"/>
        <w:numPr>
          <w:ilvl w:val="1"/>
          <w:numId w:val="6"/>
        </w:numPr>
        <w:tabs>
          <w:tab w:val="clear" w:pos="1440"/>
          <w:tab w:val="num" w:pos="1003"/>
        </w:tabs>
        <w:ind w:left="1003" w:hanging="283"/>
        <w:jc w:val="both"/>
      </w:pPr>
      <w:r>
        <w:t>Die Festlegung des Datentyps (z. B. numerisch, alphanumerisch) und – sofern b</w:t>
      </w:r>
      <w:r>
        <w:t>e</w:t>
      </w:r>
      <w:r>
        <w:t>kannt – die maximal zulässige Zeiche</w:t>
      </w:r>
      <w:r>
        <w:t>n</w:t>
      </w:r>
      <w:r>
        <w:t xml:space="preserve">zahl pro Element. </w:t>
      </w:r>
    </w:p>
    <w:p w:rsidR="005440B8" w:rsidRDefault="005440B8" w:rsidP="005440B8">
      <w:pPr>
        <w:pStyle w:val="gemAufzhlung"/>
        <w:numPr>
          <w:ilvl w:val="1"/>
          <w:numId w:val="6"/>
        </w:numPr>
        <w:tabs>
          <w:tab w:val="clear" w:pos="1440"/>
          <w:tab w:val="num" w:pos="1003"/>
        </w:tabs>
        <w:ind w:left="1003" w:hanging="283"/>
        <w:jc w:val="both"/>
      </w:pPr>
      <w:r>
        <w:t>Schlüsseltabellen für codie</w:t>
      </w:r>
      <w:r>
        <w:t>r</w:t>
      </w:r>
      <w:r>
        <w:t>te Attribute (sofern vorhanden).</w:t>
      </w:r>
    </w:p>
    <w:p w:rsidR="005440B8" w:rsidRDefault="005440B8" w:rsidP="005440B8">
      <w:pPr>
        <w:pStyle w:val="gemAufzhlung"/>
        <w:numPr>
          <w:ilvl w:val="0"/>
          <w:numId w:val="0"/>
        </w:numPr>
        <w:ind w:left="720"/>
      </w:pPr>
      <w:r>
        <w:br w:type="page"/>
      </w:r>
    </w:p>
    <w:p w:rsidR="005440B8" w:rsidRPr="00C82459" w:rsidRDefault="005440B8" w:rsidP="005440B8">
      <w:pPr>
        <w:pStyle w:val="gemStandard"/>
        <w:rPr>
          <w:b/>
        </w:rPr>
      </w:pPr>
      <w:r w:rsidRPr="00C82459">
        <w:rPr>
          <w:b/>
        </w:rPr>
        <w:t>Erläuterungen zur Darstellung der Daten</w:t>
      </w:r>
    </w:p>
    <w:p w:rsidR="005440B8" w:rsidRDefault="005440B8" w:rsidP="005440B8">
      <w:pPr>
        <w:pStyle w:val="gemStandard"/>
      </w:pPr>
      <w:r>
        <w:t>Nachfolgend ist der Aufbau der Tabelle dargestellt. Dabei werden die verwendeten Bezeic</w:t>
      </w:r>
      <w:r>
        <w:t>h</w:t>
      </w:r>
      <w:r>
        <w:t>nungen und Abkürzungen erlä</w:t>
      </w:r>
      <w:r>
        <w:t>u</w:t>
      </w:r>
      <w:r>
        <w:t>tert:</w:t>
      </w:r>
    </w:p>
    <w:p w:rsidR="005440B8" w:rsidRDefault="005440B8" w:rsidP="005440B8">
      <w:pPr>
        <w:pStyle w:val="gemStandard"/>
      </w:pPr>
    </w:p>
    <w:tbl>
      <w:tblPr>
        <w:tblW w:w="900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900"/>
        <w:gridCol w:w="360"/>
        <w:gridCol w:w="5940"/>
      </w:tblGrid>
      <w:tr w:rsidR="005440B8" w:rsidTr="00E135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  <w:shd w:val="clear" w:color="auto" w:fill="CCCCCC"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Klasse</w:t>
            </w:r>
          </w:p>
        </w:tc>
        <w:tc>
          <w:tcPr>
            <w:tcW w:w="7200" w:type="dxa"/>
            <w:gridSpan w:val="3"/>
            <w:shd w:val="clear" w:color="auto" w:fill="CCCCCC"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Name der Klasse</w:t>
            </w:r>
          </w:p>
        </w:tc>
      </w:tr>
      <w:tr w:rsidR="005440B8" w:rsidTr="00E135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Feld</w:t>
            </w:r>
          </w:p>
        </w:tc>
        <w:tc>
          <w:tcPr>
            <w:tcW w:w="7200" w:type="dxa"/>
            <w:gridSpan w:val="3"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Name des Attributs (= beschreibender Bestandteil der relevanten Information</w:t>
            </w:r>
            <w:r>
              <w:rPr>
                <w:sz w:val="20"/>
              </w:rPr>
              <w:t>s</w:t>
            </w:r>
            <w:r>
              <w:rPr>
                <w:sz w:val="20"/>
              </w:rPr>
              <w:t>objekte)</w:t>
            </w:r>
          </w:p>
        </w:tc>
      </w:tr>
      <w:tr w:rsidR="005440B8" w:rsidTr="00E135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Beschreibung</w:t>
            </w:r>
          </w:p>
        </w:tc>
        <w:tc>
          <w:tcPr>
            <w:tcW w:w="7200" w:type="dxa"/>
            <w:gridSpan w:val="3"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Erklärender Text zum Attribut sowie Angaben zum Format.</w:t>
            </w:r>
          </w:p>
        </w:tc>
      </w:tr>
      <w:tr w:rsidR="005440B8" w:rsidTr="00E135BD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1800" w:type="dxa"/>
            <w:vMerge w:val="restart"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Datentyp</w:t>
            </w:r>
          </w:p>
        </w:tc>
        <w:tc>
          <w:tcPr>
            <w:tcW w:w="7200" w:type="dxa"/>
            <w:gridSpan w:val="3"/>
            <w:tcBorders>
              <w:bottom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Folgende Datentypen sind definiert:</w:t>
            </w:r>
          </w:p>
        </w:tc>
      </w:tr>
      <w:tr w:rsidR="005440B8" w:rsidTr="00E135BD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800" w:type="dxa"/>
            <w:vMerge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ind w:left="110"/>
              <w:rPr>
                <w:sz w:val="20"/>
              </w:rPr>
            </w:pPr>
            <w:r>
              <w:rPr>
                <w:sz w:val="20"/>
              </w:rPr>
              <w:t>Kette aus alphanumerischen Zeichen (Buchstaben, Ziffern und Sonderzeichen wie .,;+-)</w:t>
            </w:r>
          </w:p>
        </w:tc>
      </w:tr>
      <w:tr w:rsidR="005440B8" w:rsidTr="00E135BD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800" w:type="dxa"/>
            <w:vMerge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short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ind w:left="110"/>
              <w:rPr>
                <w:sz w:val="20"/>
              </w:rPr>
            </w:pPr>
            <w:r>
              <w:rPr>
                <w:sz w:val="20"/>
              </w:rPr>
              <w:t>Kette aus num</w:t>
            </w:r>
            <w:r>
              <w:rPr>
                <w:sz w:val="20"/>
              </w:rPr>
              <w:t>e</w:t>
            </w:r>
            <w:r>
              <w:rPr>
                <w:sz w:val="20"/>
              </w:rPr>
              <w:t>rischen Zeichen (Ziffern) im Bereich -32768 bis +32768</w:t>
            </w:r>
          </w:p>
        </w:tc>
      </w:tr>
      <w:tr w:rsidR="005440B8" w:rsidTr="00E135BD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800" w:type="dxa"/>
            <w:vMerge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long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ind w:left="110"/>
              <w:rPr>
                <w:sz w:val="20"/>
              </w:rPr>
            </w:pPr>
            <w:r>
              <w:rPr>
                <w:sz w:val="20"/>
              </w:rPr>
              <w:t>Kette aus num</w:t>
            </w:r>
            <w:r>
              <w:rPr>
                <w:sz w:val="20"/>
              </w:rPr>
              <w:t>e</w:t>
            </w:r>
            <w:r>
              <w:rPr>
                <w:sz w:val="20"/>
              </w:rPr>
              <w:t>rischen Zeichen (Ziffern)</w:t>
            </w:r>
          </w:p>
        </w:tc>
      </w:tr>
      <w:tr w:rsidR="005440B8" w:rsidTr="00E135BD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1800" w:type="dxa"/>
            <w:vMerge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ind w:left="110"/>
              <w:rPr>
                <w:sz w:val="20"/>
              </w:rPr>
            </w:pPr>
            <w:r>
              <w:rPr>
                <w:sz w:val="20"/>
              </w:rPr>
              <w:t>Dezimalwert i.d.R. Eurobeträge</w:t>
            </w:r>
          </w:p>
        </w:tc>
      </w:tr>
      <w:tr w:rsidR="005440B8" w:rsidTr="00E135BD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1800" w:type="dxa"/>
            <w:vMerge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ind w:left="110"/>
              <w:rPr>
                <w:sz w:val="20"/>
              </w:rPr>
            </w:pPr>
            <w:r>
              <w:rPr>
                <w:sz w:val="20"/>
              </w:rPr>
              <w:t>true oder false</w:t>
            </w:r>
          </w:p>
        </w:tc>
      </w:tr>
      <w:tr w:rsidR="005440B8" w:rsidTr="00E135BD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1800" w:type="dxa"/>
            <w:vMerge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&lt;*_Stp&gt;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40B8" w:rsidRPr="00D53852" w:rsidRDefault="005440B8" w:rsidP="00E135BD">
            <w:pPr>
              <w:pStyle w:val="Standardtext"/>
              <w:spacing w:before="40" w:after="40"/>
              <w:ind w:left="110"/>
              <w:rPr>
                <w:sz w:val="20"/>
              </w:rPr>
            </w:pPr>
            <w:r>
              <w:rPr>
                <w:sz w:val="20"/>
              </w:rPr>
              <w:t xml:space="preserve">simpleType aus </w:t>
            </w:r>
            <w:r w:rsidRPr="00D53852">
              <w:rPr>
                <w:sz w:val="20"/>
              </w:rPr>
              <w:t>GI4X-basis-2.0.0.xsd</w:t>
            </w:r>
          </w:p>
        </w:tc>
      </w:tr>
      <w:tr w:rsidR="005440B8" w:rsidTr="00E135BD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1800" w:type="dxa"/>
            <w:vMerge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&lt;*_Ctp&gt;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ind w:left="110"/>
              <w:rPr>
                <w:sz w:val="20"/>
              </w:rPr>
            </w:pPr>
            <w:r>
              <w:rPr>
                <w:sz w:val="20"/>
              </w:rPr>
              <w:t xml:space="preserve">complexType aus </w:t>
            </w:r>
            <w:r w:rsidRPr="00D53852">
              <w:rPr>
                <w:sz w:val="20"/>
              </w:rPr>
              <w:t>GI4X-basis-2.0.0.xsd</w:t>
            </w:r>
          </w:p>
        </w:tc>
      </w:tr>
      <w:tr w:rsidR="005440B8" w:rsidTr="00E135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Schlüssel</w:t>
            </w:r>
            <w:r>
              <w:rPr>
                <w:sz w:val="20"/>
              </w:rPr>
              <w:softHyphen/>
              <w:t>verzeichnis</w:t>
            </w:r>
          </w:p>
        </w:tc>
        <w:tc>
          <w:tcPr>
            <w:tcW w:w="7200" w:type="dxa"/>
            <w:gridSpan w:val="3"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Hier werden Hinweise auf zu hinterlegende Schlüsselverzeichnisse aufgeno</w:t>
            </w:r>
            <w:r>
              <w:rPr>
                <w:sz w:val="20"/>
              </w:rPr>
              <w:t>m</w:t>
            </w:r>
            <w:r>
              <w:rPr>
                <w:sz w:val="20"/>
              </w:rPr>
              <w:t>men. Soweit bekannt (und nicht zu umfangreich) können konkrete Schlüsse</w:t>
            </w:r>
            <w:r>
              <w:rPr>
                <w:sz w:val="20"/>
              </w:rPr>
              <w:t>l</w:t>
            </w:r>
            <w:r>
              <w:rPr>
                <w:sz w:val="20"/>
              </w:rPr>
              <w:t>werte und ihre Bedeutung hier eingetragen werden. Wird kein Schlüsselve</w:t>
            </w:r>
            <w:r>
              <w:rPr>
                <w:sz w:val="20"/>
              </w:rPr>
              <w:t>r</w:t>
            </w:r>
            <w:r>
              <w:rPr>
                <w:sz w:val="20"/>
              </w:rPr>
              <w:t>zeichnis benötigt, bleibt die Zeile leer.</w:t>
            </w:r>
          </w:p>
        </w:tc>
      </w:tr>
      <w:tr w:rsidR="005440B8" w:rsidTr="00E135BD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800" w:type="dxa"/>
            <w:vMerge w:val="restart"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Kardinalität</w:t>
            </w:r>
          </w:p>
        </w:tc>
        <w:tc>
          <w:tcPr>
            <w:tcW w:w="7200" w:type="dxa"/>
            <w:gridSpan w:val="3"/>
            <w:tcBorders>
              <w:bottom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Häufigkeit des Vorkommens eines Elements. Die er</w:t>
            </w:r>
            <w:r>
              <w:rPr>
                <w:sz w:val="20"/>
              </w:rPr>
              <w:t>s</w:t>
            </w:r>
            <w:r>
              <w:rPr>
                <w:sz w:val="20"/>
              </w:rPr>
              <w:t>te Zahl sagt dabei aus, wie oft das Element mindestens vorkommen muss und die zweite Zahl sagt aus, wie oft das Element höchstens vorko</w:t>
            </w:r>
            <w:r>
              <w:rPr>
                <w:sz w:val="20"/>
              </w:rPr>
              <w:t>m</w:t>
            </w:r>
            <w:r>
              <w:rPr>
                <w:sz w:val="20"/>
              </w:rPr>
              <w:t>men darf. Beispiele:</w:t>
            </w:r>
          </w:p>
        </w:tc>
      </w:tr>
      <w:tr w:rsidR="005440B8" w:rsidTr="00E135BD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800" w:type="dxa"/>
            <w:vMerge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0..1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ind w:left="110"/>
              <w:rPr>
                <w:sz w:val="20"/>
              </w:rPr>
            </w:pPr>
            <w:r>
              <w:rPr>
                <w:sz w:val="20"/>
              </w:rPr>
              <w:t xml:space="preserve">Das Element </w:t>
            </w:r>
            <w:r>
              <w:rPr>
                <w:b/>
                <w:sz w:val="20"/>
              </w:rPr>
              <w:t>kann</w:t>
            </w:r>
            <w:r>
              <w:rPr>
                <w:sz w:val="20"/>
              </w:rPr>
              <w:t xml:space="preserve"> keinmal oder einmal vorkommen </w:t>
            </w:r>
            <w:r>
              <w:rPr>
                <w:sz w:val="20"/>
              </w:rPr>
              <w:br/>
              <w:t>(opti</w:t>
            </w:r>
            <w:r>
              <w:rPr>
                <w:sz w:val="20"/>
              </w:rPr>
              <w:t>o</w:t>
            </w:r>
            <w:r>
              <w:rPr>
                <w:sz w:val="20"/>
              </w:rPr>
              <w:t>nales Feld).</w:t>
            </w:r>
          </w:p>
        </w:tc>
      </w:tr>
      <w:tr w:rsidR="005440B8" w:rsidTr="00E135BD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1800" w:type="dxa"/>
            <w:vMerge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0..n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ind w:left="110"/>
              <w:rPr>
                <w:sz w:val="20"/>
              </w:rPr>
            </w:pPr>
            <w:r>
              <w:rPr>
                <w:sz w:val="20"/>
              </w:rPr>
              <w:t xml:space="preserve">Das Element </w:t>
            </w:r>
            <w:r>
              <w:rPr>
                <w:b/>
                <w:sz w:val="20"/>
              </w:rPr>
              <w:t>kann</w:t>
            </w:r>
            <w:r>
              <w:rPr>
                <w:sz w:val="20"/>
              </w:rPr>
              <w:t xml:space="preserve"> keinmal oder beliebig oft vorkommen </w:t>
            </w:r>
            <w:r>
              <w:rPr>
                <w:sz w:val="20"/>
              </w:rPr>
              <w:br/>
              <w:t>(o</w:t>
            </w:r>
            <w:r>
              <w:rPr>
                <w:sz w:val="20"/>
              </w:rPr>
              <w:t>p</w:t>
            </w:r>
            <w:r>
              <w:rPr>
                <w:sz w:val="20"/>
              </w:rPr>
              <w:t>tionales Feld).</w:t>
            </w:r>
          </w:p>
        </w:tc>
      </w:tr>
      <w:tr w:rsidR="005440B8" w:rsidTr="00E135BD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1800" w:type="dxa"/>
            <w:vMerge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1..1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ind w:left="110"/>
              <w:rPr>
                <w:sz w:val="20"/>
              </w:rPr>
            </w:pPr>
            <w:r>
              <w:rPr>
                <w:sz w:val="20"/>
              </w:rPr>
              <w:t xml:space="preserve">Das Element </w:t>
            </w:r>
            <w:r>
              <w:rPr>
                <w:b/>
                <w:sz w:val="20"/>
              </w:rPr>
              <w:t>muss</w:t>
            </w:r>
            <w:r>
              <w:rPr>
                <w:sz w:val="20"/>
              </w:rPr>
              <w:t xml:space="preserve"> genau einmal vorko</w:t>
            </w:r>
            <w:r>
              <w:rPr>
                <w:sz w:val="20"/>
              </w:rPr>
              <w:t>m</w:t>
            </w:r>
            <w:r>
              <w:rPr>
                <w:sz w:val="20"/>
              </w:rPr>
              <w:t>men (Muss-Feld).</w:t>
            </w:r>
          </w:p>
        </w:tc>
      </w:tr>
      <w:tr w:rsidR="005440B8" w:rsidTr="00E135BD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1800" w:type="dxa"/>
            <w:vMerge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1..n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5440B8" w:rsidRDefault="005440B8" w:rsidP="00E135BD">
            <w:pPr>
              <w:pStyle w:val="Standardtext"/>
              <w:spacing w:before="40" w:after="40"/>
              <w:ind w:left="110"/>
              <w:rPr>
                <w:sz w:val="20"/>
              </w:rPr>
            </w:pPr>
            <w:r>
              <w:rPr>
                <w:sz w:val="20"/>
              </w:rPr>
              <w:t xml:space="preserve">Das Element </w:t>
            </w:r>
            <w:r>
              <w:rPr>
                <w:b/>
                <w:sz w:val="20"/>
              </w:rPr>
              <w:t>muss</w:t>
            </w:r>
            <w:r>
              <w:rPr>
                <w:sz w:val="20"/>
              </w:rPr>
              <w:t xml:space="preserve"> mindestens einmal, </w:t>
            </w:r>
            <w:r>
              <w:rPr>
                <w:b/>
                <w:sz w:val="20"/>
              </w:rPr>
              <w:t>kann</w:t>
            </w:r>
            <w:r>
              <w:rPr>
                <w:sz w:val="20"/>
              </w:rPr>
              <w:t xml:space="preserve"> aber beliebig oft vo</w:t>
            </w:r>
            <w:r>
              <w:rPr>
                <w:sz w:val="20"/>
              </w:rPr>
              <w:t>r</w:t>
            </w:r>
            <w:r>
              <w:rPr>
                <w:sz w:val="20"/>
              </w:rPr>
              <w:t>kommen (Muss-Feld).</w:t>
            </w:r>
          </w:p>
        </w:tc>
      </w:tr>
      <w:tr w:rsidR="005440B8" w:rsidTr="00E135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Länge</w:t>
            </w:r>
          </w:p>
        </w:tc>
        <w:tc>
          <w:tcPr>
            <w:tcW w:w="7200" w:type="dxa"/>
            <w:gridSpan w:val="3"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In dieser Spalte wird festgelegt, aus wie vielen Zeichen ein Feldinhalt minimal und maximal bestehen darf.</w:t>
            </w:r>
          </w:p>
        </w:tc>
      </w:tr>
      <w:tr w:rsidR="005440B8" w:rsidTr="00E135BD">
        <w:tblPrEx>
          <w:tblCellMar>
            <w:top w:w="0" w:type="dxa"/>
            <w:bottom w:w="0" w:type="dxa"/>
          </w:tblCellMar>
        </w:tblPrEx>
        <w:trPr>
          <w:cantSplit/>
          <w:trHeight w:val="380"/>
        </w:trPr>
        <w:tc>
          <w:tcPr>
            <w:tcW w:w="1800" w:type="dxa"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Kommentar</w:t>
            </w:r>
          </w:p>
        </w:tc>
        <w:tc>
          <w:tcPr>
            <w:tcW w:w="7200" w:type="dxa"/>
            <w:gridSpan w:val="3"/>
          </w:tcPr>
          <w:p w:rsidR="005440B8" w:rsidRDefault="005440B8" w:rsidP="00E135BD">
            <w:pPr>
              <w:pStyle w:val="Standard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Enthält weitergehende Kommentare, Hinweise, Bemerkungen.</w:t>
            </w:r>
          </w:p>
        </w:tc>
      </w:tr>
    </w:tbl>
    <w:p w:rsidR="005440B8" w:rsidRDefault="005440B8" w:rsidP="005440B8">
      <w:pPr>
        <w:pStyle w:val="gem2"/>
        <w:numPr>
          <w:ilvl w:val="0"/>
          <w:numId w:val="0"/>
        </w:numPr>
      </w:pPr>
    </w:p>
    <w:p w:rsidR="005440B8" w:rsidRDefault="005440B8" w:rsidP="005440B8">
      <w:pPr>
        <w:pStyle w:val="gem2"/>
        <w:tabs>
          <w:tab w:val="clear" w:pos="576"/>
          <w:tab w:val="left" w:pos="540"/>
          <w:tab w:val="num" w:pos="3096"/>
        </w:tabs>
        <w:ind w:left="540" w:hanging="540"/>
      </w:pPr>
      <w:r>
        <w:rPr>
          <w:rFonts w:hint="eastAsia"/>
        </w:rPr>
        <w:br w:type="page"/>
      </w:r>
      <w:bookmarkStart w:id="71" w:name="_Toc213834259"/>
      <w:bookmarkStart w:id="72" w:name="_Toc247079432"/>
      <w:bookmarkStart w:id="73" w:name="_Toc260927963"/>
      <w:r>
        <w:lastRenderedPageBreak/>
        <w:t>Grafische Darstellung des Infomodells</w:t>
      </w:r>
      <w:bookmarkEnd w:id="71"/>
      <w:bookmarkEnd w:id="72"/>
      <w:bookmarkEnd w:id="73"/>
    </w:p>
    <w:p w:rsidR="0051457B" w:rsidRPr="00C0016D" w:rsidRDefault="00780159" w:rsidP="0051457B">
      <w:pPr>
        <w:pStyle w:val="gemStandard"/>
      </w:pPr>
      <w:r w:rsidRPr="00C0016D">
        <w:rPr>
          <w:noProof/>
        </w:rPr>
        <w:drawing>
          <wp:inline distT="0" distB="0" distL="0" distR="0">
            <wp:extent cx="4675505" cy="7068820"/>
            <wp:effectExtent l="0" t="0" r="0" b="0"/>
            <wp:docPr id="47" name="Bild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706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608" w:rsidRDefault="00392608" w:rsidP="00392608">
      <w:pPr>
        <w:pStyle w:val="gem2"/>
        <w:tabs>
          <w:tab w:val="clear" w:pos="576"/>
          <w:tab w:val="left" w:pos="540"/>
          <w:tab w:val="num" w:pos="3096"/>
        </w:tabs>
        <w:ind w:left="540" w:hanging="540"/>
      </w:pPr>
      <w:bookmarkStart w:id="74" w:name="_Toc247079435"/>
      <w:bookmarkStart w:id="75" w:name="_Toc260927964"/>
      <w:r>
        <w:lastRenderedPageBreak/>
        <w:t xml:space="preserve">Beschreibung der Daten für </w:t>
      </w:r>
      <w:bookmarkEnd w:id="74"/>
      <w:r w:rsidR="0051457B">
        <w:t>das Hilfsmittelverzeichnis</w:t>
      </w:r>
      <w:bookmarkEnd w:id="75"/>
    </w:p>
    <w:p w:rsidR="00DA578F" w:rsidRDefault="00DA578F" w:rsidP="00DA578F">
      <w:pPr>
        <w:pStyle w:val="GEM3"/>
      </w:pPr>
      <w:bookmarkStart w:id="76" w:name="_Toc213834271"/>
      <w:bookmarkStart w:id="77" w:name="_Toc247079436"/>
      <w:bookmarkStart w:id="78" w:name="_Toc260927965"/>
      <w:r>
        <w:t>gemeinsame Klassen</w:t>
      </w:r>
      <w:bookmarkEnd w:id="76"/>
      <w:bookmarkEnd w:id="77"/>
      <w:bookmarkEnd w:id="78"/>
    </w:p>
    <w:p w:rsidR="00DA578F" w:rsidRDefault="00DA578F" w:rsidP="00DA578F">
      <w:pPr>
        <w:pStyle w:val="gemStandard"/>
      </w:pPr>
      <w:r>
        <w:t xml:space="preserve">Es werden die simple Types und die complex Types </w:t>
      </w:r>
      <w:r w:rsidRPr="00A934A9">
        <w:t>des G</w:t>
      </w:r>
      <w:r>
        <w:t>I4A-Basis-Schemas (</w:t>
      </w:r>
      <w:r w:rsidRPr="00DA578F">
        <w:t>GI4X-basis-2.0.0.xsd</w:t>
      </w:r>
      <w:r w:rsidRPr="00A934A9">
        <w:t>)</w:t>
      </w:r>
      <w:r>
        <w:t xml:space="preserve"> der GKV verwendet.</w:t>
      </w:r>
    </w:p>
    <w:p w:rsidR="0051457B" w:rsidRDefault="00DA578F" w:rsidP="0051457B">
      <w:pPr>
        <w:pStyle w:val="GEM3"/>
      </w:pPr>
      <w:bookmarkStart w:id="79" w:name="_Toc260927966"/>
      <w:r>
        <w:t>Hilfsmittelverzeichnis</w:t>
      </w:r>
      <w:bookmarkEnd w:id="79"/>
    </w:p>
    <w:bookmarkStart w:id="80" w:name="BKM_8024B8FB_59A0_4091_97F8_81BEAB6861AD"/>
    <w:p w:rsidR="000F7351" w:rsidRDefault="000F7351" w:rsidP="000F7351">
      <w:pPr>
        <w:pStyle w:val="gem4"/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instrText>Element.Name</w:instrText>
      </w:r>
      <w:r>
        <w:rPr>
          <w:b/>
          <w:bCs/>
        </w:rPr>
        <w:fldChar w:fldCharType="separate"/>
      </w:r>
      <w:bookmarkStart w:id="81" w:name="_Toc260927967"/>
      <w:r>
        <w:t>HMV</w:t>
      </w:r>
      <w:bookmarkEnd w:id="81"/>
      <w:r>
        <w:rPr>
          <w:b/>
          <w:bCs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Klasse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HMV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>Hilfsmittelverzeichnis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1..1</w:t>
            </w:r>
            <w:r>
              <w:rPr>
                <w:rFonts w:cs="Arial"/>
              </w:rPr>
              <w:fldChar w:fldCharType="end"/>
            </w:r>
          </w:p>
        </w:tc>
      </w:tr>
      <w:bookmarkEnd w:id="80"/>
    </w:tbl>
    <w:p w:rsidR="000F7351" w:rsidRDefault="000F7351" w:rsidP="000F7351">
      <w:pPr>
        <w:rPr>
          <w:rFonts w:cs="Arial"/>
        </w:rPr>
      </w:pPr>
    </w:p>
    <w:bookmarkStart w:id="82" w:name="BKM_F99E70A8_D9D0_4c39_ACF2_B9D7A4E71434"/>
    <w:p w:rsidR="000F7351" w:rsidRDefault="000F7351" w:rsidP="000F7351">
      <w:pPr>
        <w:pStyle w:val="gem4"/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instrText>Element.Name</w:instrText>
      </w:r>
      <w:r>
        <w:rPr>
          <w:b/>
          <w:bCs/>
        </w:rPr>
        <w:fldChar w:fldCharType="separate"/>
      </w:r>
      <w:bookmarkStart w:id="83" w:name="_Toc260927968"/>
      <w:r>
        <w:t>HMV_GRUPPE</w:t>
      </w:r>
      <w:bookmarkEnd w:id="83"/>
      <w:r>
        <w:rPr>
          <w:b/>
          <w:bCs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Klasse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HMV_GRUPPE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>Daten zu Hilfsmittel Produktgruppen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1..n</w:t>
            </w:r>
            <w:r>
              <w:rPr>
                <w:rFonts w:cs="Arial"/>
              </w:rPr>
              <w:fldChar w:fldCharType="end"/>
            </w:r>
          </w:p>
        </w:tc>
      </w:tr>
    </w:tbl>
    <w:p w:rsidR="000F7351" w:rsidRDefault="000F7351" w:rsidP="000F7351">
      <w:pPr>
        <w:rPr>
          <w:rFonts w:cs="Arial"/>
        </w:rPr>
      </w:pPr>
    </w:p>
    <w:bookmarkStart w:id="84" w:name="BKM_DB6EC07E_BEAB_480a_B741_5F7420C4E6C2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GRUPPE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GRUPPE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Gruppennummer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84"/>
    </w:tbl>
    <w:p w:rsidR="000F7351" w:rsidRDefault="000F7351" w:rsidP="000F7351">
      <w:pPr>
        <w:rPr>
          <w:rFonts w:cs="Arial"/>
        </w:rPr>
      </w:pPr>
    </w:p>
    <w:bookmarkStart w:id="85" w:name="BKM_309ADA80_B4A7_4dcd_8309_737C4840092B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ONL_STATUS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ONL_STATUS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Online Status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0..1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85"/>
    </w:tbl>
    <w:p w:rsidR="000F7351" w:rsidRDefault="000F7351" w:rsidP="000F7351">
      <w:pPr>
        <w:rPr>
          <w:rFonts w:cs="Arial"/>
        </w:rPr>
      </w:pPr>
    </w:p>
    <w:bookmarkStart w:id="86" w:name="BKM_4375F36C_DC74_4a48_B953_C8FD42DE62E9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BEZEICHNUNG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BEZEICHNUNG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Bezeichnung der Hilfsmittelgruppe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string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0..1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1-255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86"/>
    </w:tbl>
    <w:p w:rsidR="000F7351" w:rsidRDefault="000F7351" w:rsidP="000F7351">
      <w:pPr>
        <w:rPr>
          <w:rFonts w:cs="Arial"/>
        </w:rPr>
      </w:pPr>
    </w:p>
    <w:bookmarkStart w:id="87" w:name="BKM_29E1841C_3328_4df0_BBEB_8190B41CA564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DEFINITION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DEFINITION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Definition der Hilfsmittelgruppe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string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0..1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87"/>
    </w:tbl>
    <w:p w:rsidR="000F7351" w:rsidRDefault="000F7351" w:rsidP="000F7351">
      <w:pPr>
        <w:rPr>
          <w:rFonts w:cs="Arial"/>
        </w:rPr>
      </w:pPr>
    </w:p>
    <w:bookmarkStart w:id="88" w:name="BKM_9A549C8A_5FBE_4658_AC81_D8ABA567C830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INDIKATION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INDIKATION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Beschreibung der Indikation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string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0..1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88"/>
    </w:tbl>
    <w:p w:rsidR="000F7351" w:rsidRDefault="000F7351" w:rsidP="000F7351">
      <w:pPr>
        <w:rPr>
          <w:rFonts w:cs="Arial"/>
        </w:rPr>
      </w:pPr>
    </w:p>
    <w:bookmarkStart w:id="89" w:name="BKM_3BBEADA3_386E_4e30_B12B_0BE670E160E5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QUERVERWEISE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QUERVERWEISE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Querverweise auf andere Gruppen und Hinweise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string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0..1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82"/>
      <w:bookmarkEnd w:id="89"/>
    </w:tbl>
    <w:p w:rsidR="000F7351" w:rsidRDefault="000F7351" w:rsidP="000F7351">
      <w:pPr>
        <w:rPr>
          <w:rFonts w:cs="Arial"/>
        </w:rPr>
      </w:pPr>
    </w:p>
    <w:bookmarkStart w:id="90" w:name="BKM_DEA72894_A9B8_4845_ADCE_F314B25EB19A"/>
    <w:p w:rsidR="000F7351" w:rsidRDefault="000F7351" w:rsidP="000F7351">
      <w:pPr>
        <w:pStyle w:val="gem4"/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instrText>Element.Name</w:instrText>
      </w:r>
      <w:r>
        <w:rPr>
          <w:b/>
          <w:bCs/>
        </w:rPr>
        <w:fldChar w:fldCharType="separate"/>
      </w:r>
      <w:bookmarkStart w:id="91" w:name="_Toc260927969"/>
      <w:r>
        <w:t>HMV_ORT</w:t>
      </w:r>
      <w:bookmarkEnd w:id="91"/>
      <w:r>
        <w:rPr>
          <w:b/>
          <w:bCs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Klasse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HMV_ORT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>Daten zu Anwendungsorten von Hilfsmitteln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1..n</w:t>
            </w:r>
            <w:r>
              <w:rPr>
                <w:rFonts w:cs="Arial"/>
              </w:rPr>
              <w:fldChar w:fldCharType="end"/>
            </w:r>
          </w:p>
        </w:tc>
      </w:tr>
    </w:tbl>
    <w:p w:rsidR="000F7351" w:rsidRDefault="000F7351" w:rsidP="000F7351">
      <w:pPr>
        <w:rPr>
          <w:rFonts w:cs="Arial"/>
        </w:rPr>
      </w:pPr>
    </w:p>
    <w:bookmarkStart w:id="92" w:name="BKM_138D9BAF_80E8_4ea6_975B_5F53A069194B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ORT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ORT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Anwendungsortnummer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92"/>
    </w:tbl>
    <w:p w:rsidR="000F7351" w:rsidRDefault="000F7351" w:rsidP="000F7351">
      <w:pPr>
        <w:rPr>
          <w:rFonts w:cs="Arial"/>
        </w:rPr>
      </w:pPr>
    </w:p>
    <w:bookmarkStart w:id="93" w:name="BKM_A2460743_C059_49f4_A35C_7F76918A07BA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ONL_STATUS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ONL_STATUS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Online Status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0..1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93"/>
    </w:tbl>
    <w:p w:rsidR="000F7351" w:rsidRDefault="000F7351" w:rsidP="000F7351">
      <w:pPr>
        <w:rPr>
          <w:rFonts w:cs="Arial"/>
        </w:rPr>
      </w:pPr>
    </w:p>
    <w:bookmarkStart w:id="94" w:name="BKM_7A344339_38D1_4918_8C9F_C2322717C83A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BEZEICHNUNG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BEZEICHNUNG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Bezeichnung des Anwendungsortes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string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0..1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1-255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90"/>
      <w:bookmarkEnd w:id="94"/>
    </w:tbl>
    <w:p w:rsidR="000F7351" w:rsidRDefault="000F7351" w:rsidP="000F7351">
      <w:pPr>
        <w:rPr>
          <w:rFonts w:cs="Arial"/>
        </w:rPr>
      </w:pPr>
    </w:p>
    <w:bookmarkStart w:id="95" w:name="BKM_B04B4C58_936C_4955_8309_F9B76AF73709"/>
    <w:p w:rsidR="000F7351" w:rsidRDefault="000F7351" w:rsidP="000F7351">
      <w:pPr>
        <w:pStyle w:val="gem4"/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instrText>Element.Name</w:instrText>
      </w:r>
      <w:r>
        <w:rPr>
          <w:b/>
          <w:bCs/>
        </w:rPr>
        <w:fldChar w:fldCharType="separate"/>
      </w:r>
      <w:bookmarkStart w:id="96" w:name="_Toc260927970"/>
      <w:r>
        <w:t>HMV_UNTERGRUPPE</w:t>
      </w:r>
      <w:bookmarkEnd w:id="96"/>
      <w:r>
        <w:rPr>
          <w:b/>
          <w:bCs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Klasse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HMV_UNTERGRUPPE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>Daten zu Hilfsmittel Produktuntergruppen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1..n</w:t>
            </w:r>
            <w:r>
              <w:rPr>
                <w:rFonts w:cs="Arial"/>
              </w:rPr>
              <w:fldChar w:fldCharType="end"/>
            </w:r>
          </w:p>
        </w:tc>
      </w:tr>
    </w:tbl>
    <w:p w:rsidR="000F7351" w:rsidRDefault="000F7351" w:rsidP="000F7351">
      <w:pPr>
        <w:rPr>
          <w:rFonts w:cs="Arial"/>
        </w:rPr>
      </w:pPr>
    </w:p>
    <w:bookmarkStart w:id="97" w:name="BKM_ABE9A5F4_6392_407d_AF29_CC75A84D79EE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GRUPPE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GRUPPE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Gruppennummer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97"/>
    </w:tbl>
    <w:p w:rsidR="000F7351" w:rsidRDefault="000F7351" w:rsidP="000F7351">
      <w:pPr>
        <w:rPr>
          <w:rFonts w:cs="Arial"/>
        </w:rPr>
      </w:pPr>
    </w:p>
    <w:bookmarkStart w:id="98" w:name="BKM_02C74144_BE6D_459d_A9A4_E72291A3C755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ORT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ORT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Anwendungsortnummer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98"/>
    </w:tbl>
    <w:p w:rsidR="000F7351" w:rsidRDefault="000F7351" w:rsidP="000F7351">
      <w:pPr>
        <w:rPr>
          <w:rFonts w:cs="Arial"/>
        </w:rPr>
      </w:pPr>
    </w:p>
    <w:bookmarkStart w:id="99" w:name="BKM_A8473B23_F582_42bb_BED3_1C8011C45441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UNTERGRUPPE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UNTERGRUPPE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Untergruppennummer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99"/>
    </w:tbl>
    <w:p w:rsidR="000F7351" w:rsidRDefault="000F7351" w:rsidP="000F7351">
      <w:pPr>
        <w:rPr>
          <w:rFonts w:cs="Arial"/>
        </w:rPr>
      </w:pPr>
    </w:p>
    <w:bookmarkStart w:id="100" w:name="BKM_BE149078_A2E6_4bd3_B6FC_09A84B0ED19B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ONL_STATUS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ONL_STATUS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Online Status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0..1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100"/>
    </w:tbl>
    <w:p w:rsidR="000F7351" w:rsidRDefault="000F7351" w:rsidP="000F7351">
      <w:pPr>
        <w:rPr>
          <w:rFonts w:cs="Arial"/>
        </w:rPr>
      </w:pPr>
    </w:p>
    <w:bookmarkStart w:id="101" w:name="BKM_CB6CE985_7111_4cf2_AB71_A15E6973979C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BEZEICHNUNG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BEZEICHNUNG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Bezeichnung der Untergruppe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string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0..1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1-255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101"/>
    </w:tbl>
    <w:p w:rsidR="000F7351" w:rsidRDefault="000F7351" w:rsidP="000F7351">
      <w:pPr>
        <w:rPr>
          <w:rFonts w:cs="Arial"/>
        </w:rPr>
      </w:pPr>
    </w:p>
    <w:bookmarkStart w:id="102" w:name="BKM_8A62D235_409A_4c6d_92E8_CEF84CD18C61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ANFORDERUNGEN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ANFORDERUNGEN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Anforderungen an Medizin und Technik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string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0..1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95"/>
      <w:bookmarkEnd w:id="102"/>
    </w:tbl>
    <w:p w:rsidR="000F7351" w:rsidRDefault="000F7351" w:rsidP="000F7351">
      <w:pPr>
        <w:rPr>
          <w:rFonts w:cs="Arial"/>
        </w:rPr>
      </w:pPr>
    </w:p>
    <w:bookmarkStart w:id="103" w:name="BKM_052E9970_FE04_41e3_B90E_B7FC5BE23757"/>
    <w:p w:rsidR="000F7351" w:rsidRDefault="000F7351" w:rsidP="000F7351">
      <w:pPr>
        <w:pStyle w:val="gem4"/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instrText>Element.Name</w:instrText>
      </w:r>
      <w:r>
        <w:rPr>
          <w:b/>
          <w:bCs/>
        </w:rPr>
        <w:fldChar w:fldCharType="separate"/>
      </w:r>
      <w:bookmarkStart w:id="104" w:name="_Toc260927971"/>
      <w:r>
        <w:t>HMV_ART</w:t>
      </w:r>
      <w:bookmarkEnd w:id="104"/>
      <w:r>
        <w:rPr>
          <w:b/>
          <w:bCs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Klasse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HMV_ART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>Daten zur Produktart von Hilfsmitteln (z.B. Milchpume, Gehw</w:t>
            </w:r>
            <w:r>
              <w:rPr>
                <w:rFonts w:cs="Arial"/>
              </w:rPr>
              <w:t>a</w:t>
            </w:r>
            <w:r>
              <w:rPr>
                <w:rFonts w:cs="Arial"/>
              </w:rPr>
              <w:t>gen)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fldChar w:fldCharType="begin" w:fldLock="1"/>
            </w:r>
            <w:r>
              <w:rPr>
                <w:rFonts w:cs="Arial"/>
              </w:rPr>
              <w:instrText>MERGEFIELD ElementTagVal.Name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1..n</w:t>
            </w:r>
            <w:r>
              <w:rPr>
                <w:rFonts w:cs="Arial"/>
              </w:rPr>
              <w:fldChar w:fldCharType="end"/>
            </w:r>
          </w:p>
        </w:tc>
      </w:tr>
    </w:tbl>
    <w:p w:rsidR="000F7351" w:rsidRDefault="000F7351" w:rsidP="000F7351">
      <w:pPr>
        <w:rPr>
          <w:rFonts w:cs="Arial"/>
        </w:rPr>
      </w:pPr>
    </w:p>
    <w:bookmarkStart w:id="105" w:name="BKM_9281B729_AFF4_4092_9922_6BF652996B79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GRUPPE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GRUPPE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Gruppennummer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105"/>
    </w:tbl>
    <w:p w:rsidR="000F7351" w:rsidRDefault="000F7351" w:rsidP="000F7351">
      <w:pPr>
        <w:rPr>
          <w:rFonts w:cs="Arial"/>
        </w:rPr>
      </w:pPr>
    </w:p>
    <w:bookmarkStart w:id="106" w:name="BKM_FFAC8AA2_C8BC_40a5_BD84_3DD9610D326E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ORT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ORT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Anwendungsortnummer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106"/>
    </w:tbl>
    <w:p w:rsidR="000F7351" w:rsidRDefault="000F7351" w:rsidP="000F7351">
      <w:pPr>
        <w:rPr>
          <w:rFonts w:cs="Arial"/>
        </w:rPr>
      </w:pPr>
    </w:p>
    <w:bookmarkStart w:id="107" w:name="BKM_1A818747_8160_4f59_899D_F193CD75EB9D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UNTERGRUPPE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UNTERGRUPPE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Untergruppennummer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107"/>
    </w:tbl>
    <w:p w:rsidR="000F7351" w:rsidRDefault="000F7351" w:rsidP="000F7351">
      <w:pPr>
        <w:rPr>
          <w:rFonts w:cs="Arial"/>
        </w:rPr>
      </w:pPr>
    </w:p>
    <w:bookmarkStart w:id="108" w:name="BKM_BAD90B03_0347_42e8_BB42_71EB69B29603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ART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ART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Produktart - Nummer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108"/>
    </w:tbl>
    <w:p w:rsidR="000F7351" w:rsidRDefault="000F7351" w:rsidP="000F7351">
      <w:pPr>
        <w:rPr>
          <w:rFonts w:cs="Arial"/>
        </w:rPr>
      </w:pPr>
    </w:p>
    <w:bookmarkStart w:id="109" w:name="BKM_20FB28CD_3084_4044_948E_E071A00C165D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ONL_STATUS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ONL_STATUS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Online Status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0..1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109"/>
    </w:tbl>
    <w:p w:rsidR="000F7351" w:rsidRDefault="000F7351" w:rsidP="000F7351">
      <w:pPr>
        <w:rPr>
          <w:rFonts w:cs="Arial"/>
        </w:rPr>
      </w:pPr>
    </w:p>
    <w:bookmarkStart w:id="110" w:name="BKM_BC5236B2_0BC2_4751_880D_9EA4C8D0F266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BEZEICHNUNG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BEZEICHNUNG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Bezeichnung der Hilfsmittelart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string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0..1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1-255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110"/>
    </w:tbl>
    <w:p w:rsidR="000F7351" w:rsidRDefault="000F7351" w:rsidP="000F7351">
      <w:pPr>
        <w:rPr>
          <w:rFonts w:cs="Arial"/>
        </w:rPr>
      </w:pPr>
    </w:p>
    <w:bookmarkStart w:id="111" w:name="BKM_D02B31E2_B80A_4683_99B8_B0DB84E748C3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BESCHREIBUNG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BESCHREIBUNG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Beschreibung der Hilfsmittelart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string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0..1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111"/>
    </w:tbl>
    <w:p w:rsidR="000F7351" w:rsidRDefault="000F7351" w:rsidP="000F7351">
      <w:pPr>
        <w:rPr>
          <w:rFonts w:cs="Arial"/>
        </w:rPr>
      </w:pPr>
    </w:p>
    <w:bookmarkStart w:id="112" w:name="BKM_9E7771C0_4AD3_4cc8_ABB2_2A52C4A2872B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INDIKATION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INDIKATION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Indikation der Hilfsmittelart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string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0..1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103"/>
      <w:bookmarkEnd w:id="112"/>
    </w:tbl>
    <w:p w:rsidR="000F7351" w:rsidRDefault="000F7351" w:rsidP="000F7351">
      <w:pPr>
        <w:rPr>
          <w:rFonts w:cs="Arial"/>
        </w:rPr>
      </w:pPr>
    </w:p>
    <w:bookmarkStart w:id="113" w:name="BKM_5BA64B73_69DE_4968_90BE_41EE4A669EE4"/>
    <w:p w:rsidR="000F7351" w:rsidRDefault="000F7351" w:rsidP="000F7351">
      <w:pPr>
        <w:pStyle w:val="gem4"/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MERGEFIELD </w:instrText>
      </w:r>
      <w:r>
        <w:instrText>Element.Name</w:instrText>
      </w:r>
      <w:r>
        <w:rPr>
          <w:b/>
          <w:bCs/>
        </w:rPr>
        <w:fldChar w:fldCharType="separate"/>
      </w:r>
      <w:bookmarkStart w:id="114" w:name="_Toc260927972"/>
      <w:r>
        <w:t>HMV_PRODUKT</w:t>
      </w:r>
      <w:bookmarkEnd w:id="114"/>
      <w:r>
        <w:rPr>
          <w:b/>
          <w:bCs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Klasse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HMV_PRODUKT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>Produktverzeichnis Hilfsmittel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ElementTagVal.Value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1..n</w:t>
            </w:r>
            <w:r>
              <w:rPr>
                <w:rFonts w:cs="Arial"/>
              </w:rPr>
              <w:fldChar w:fldCharType="end"/>
            </w:r>
          </w:p>
        </w:tc>
      </w:tr>
    </w:tbl>
    <w:p w:rsidR="000F7351" w:rsidRDefault="000F7351" w:rsidP="000F7351">
      <w:pPr>
        <w:rPr>
          <w:rFonts w:cs="Arial"/>
        </w:rPr>
      </w:pPr>
    </w:p>
    <w:bookmarkStart w:id="115" w:name="BKM_4FAC154E_339A_4f86_9DAE_950150C122D3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GRUPPE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GRUPPE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Gruppennummer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115"/>
    </w:tbl>
    <w:p w:rsidR="000F7351" w:rsidRDefault="000F7351" w:rsidP="000F7351">
      <w:pPr>
        <w:rPr>
          <w:rFonts w:cs="Arial"/>
        </w:rPr>
      </w:pPr>
    </w:p>
    <w:bookmarkStart w:id="116" w:name="BKM_6A5322F0_C943_44e2_9BDA_EF546371027C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ORT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ORT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Anwendungsortnummer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116"/>
    </w:tbl>
    <w:p w:rsidR="000F7351" w:rsidRDefault="000F7351" w:rsidP="000F7351">
      <w:pPr>
        <w:rPr>
          <w:rFonts w:cs="Arial"/>
        </w:rPr>
      </w:pPr>
    </w:p>
    <w:bookmarkStart w:id="117" w:name="BKM_B484F7AE_6329_4ca5_A52A_35833C3D5EAC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UNTERGRUPPE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UNTERGRUPPE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Untergruppennummer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117"/>
    </w:tbl>
    <w:p w:rsidR="000F7351" w:rsidRDefault="000F7351" w:rsidP="000F7351">
      <w:pPr>
        <w:rPr>
          <w:rFonts w:cs="Arial"/>
        </w:rPr>
      </w:pPr>
    </w:p>
    <w:bookmarkStart w:id="118" w:name="BKM_044F217B_AD79_4bdb_9F27_EC81797D2260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ART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ART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Produktart - Nummer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118"/>
    </w:tbl>
    <w:p w:rsidR="000F7351" w:rsidRDefault="000F7351" w:rsidP="000F7351">
      <w:pPr>
        <w:rPr>
          <w:rFonts w:cs="Arial"/>
        </w:rPr>
      </w:pPr>
    </w:p>
    <w:bookmarkStart w:id="119" w:name="BKM_4C7258F7_AA5C_4c01_A478_DF64C0215A9F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PRODUKT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PRODUKT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Produktnummer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119"/>
    </w:tbl>
    <w:p w:rsidR="000F7351" w:rsidRDefault="000F7351" w:rsidP="000F7351">
      <w:pPr>
        <w:rPr>
          <w:rFonts w:cs="Arial"/>
        </w:rPr>
      </w:pPr>
    </w:p>
    <w:bookmarkStart w:id="120" w:name="BKM_754EFCDB_C58C_4443_A77E_240F996C9409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ONL_STATUS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ONL_STATUS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Online Status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int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0..1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120"/>
    </w:tbl>
    <w:p w:rsidR="000F7351" w:rsidRDefault="000F7351" w:rsidP="000F7351">
      <w:pPr>
        <w:rPr>
          <w:rFonts w:cs="Arial"/>
        </w:rPr>
      </w:pPr>
    </w:p>
    <w:bookmarkStart w:id="121" w:name="BKM_85C5D592_A081_4491_8825_6C3C7CF7CDE8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lastRenderedPageBreak/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BEZEICHNUNG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BEZEICHNUNG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Produktbezeichnung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string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0..1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1-255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121"/>
    </w:tbl>
    <w:p w:rsidR="000F7351" w:rsidRDefault="000F7351" w:rsidP="000F7351">
      <w:pPr>
        <w:rPr>
          <w:rFonts w:cs="Arial"/>
        </w:rPr>
      </w:pPr>
    </w:p>
    <w:bookmarkStart w:id="122" w:name="BKM_41231FEB_5E58_4b6c_9669_79252BD231F2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HERSTELLER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HERSTELLER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Name des Herstellers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string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0..1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1-255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122"/>
    </w:tbl>
    <w:p w:rsidR="000F7351" w:rsidRDefault="000F7351" w:rsidP="000F7351">
      <w:pPr>
        <w:rPr>
          <w:rFonts w:cs="Arial"/>
        </w:rPr>
      </w:pPr>
    </w:p>
    <w:bookmarkStart w:id="123" w:name="BKM_D8159EC7_9B0C_4dbe_A877_F79528542723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MERKMALE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MERKMALE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Merkmale des Produkts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string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0..1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123"/>
    </w:tbl>
    <w:p w:rsidR="000F7351" w:rsidRDefault="000F7351" w:rsidP="000F7351">
      <w:pPr>
        <w:rPr>
          <w:rFonts w:cs="Arial"/>
        </w:rPr>
      </w:pPr>
    </w:p>
    <w:bookmarkStart w:id="124" w:name="BKM_03F44216_3A28_48ed_BAEC_171B724F7B9C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AUFNAHMEDATUM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AUFNAHMEDATUM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Datum der Aufnahme in das Hilfsmittelverzeichnis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Datum_Stp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0..1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bookmarkEnd w:id="124"/>
    </w:tbl>
    <w:p w:rsidR="000F7351" w:rsidRDefault="000F7351" w:rsidP="000F7351">
      <w:pPr>
        <w:rPr>
          <w:rFonts w:cs="Arial"/>
        </w:rPr>
      </w:pPr>
    </w:p>
    <w:bookmarkStart w:id="125" w:name="BKM_B5570851_A152_4de7_85B8_0E4A8D0C77B2"/>
    <w:p w:rsidR="000F7351" w:rsidRDefault="000F7351" w:rsidP="000F7351">
      <w:pPr>
        <w:pStyle w:val="gem5"/>
      </w:pPr>
      <w:r>
        <w:rPr>
          <w:b/>
          <w:bCs/>
          <w:sz w:val="20"/>
          <w:szCs w:val="20"/>
        </w:rPr>
        <w:fldChar w:fldCharType="begin" w:fldLock="1"/>
      </w:r>
      <w:r>
        <w:rPr>
          <w:b/>
          <w:bCs/>
          <w:sz w:val="20"/>
          <w:szCs w:val="20"/>
        </w:rPr>
        <w:instrText xml:space="preserve">MERGEFIELD </w:instrText>
      </w:r>
      <w:r>
        <w:instrText>Att.Name</w:instrText>
      </w:r>
      <w:r>
        <w:rPr>
          <w:b/>
          <w:bCs/>
          <w:sz w:val="20"/>
          <w:szCs w:val="20"/>
        </w:rPr>
        <w:fldChar w:fldCharType="separate"/>
      </w:r>
      <w:r>
        <w:t>AENDERUNGSDATUM</w:t>
      </w:r>
      <w:r>
        <w:rPr>
          <w:b/>
          <w:bCs/>
          <w:sz w:val="20"/>
          <w:szCs w:val="20"/>
        </w:rPr>
        <w:fldChar w:fldCharType="end"/>
      </w:r>
    </w:p>
    <w:p w:rsidR="000F7351" w:rsidRDefault="000F7351" w:rsidP="000F7351">
      <w:pPr>
        <w:rPr>
          <w:rFonts w:cs="Arial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0"/>
        <w:gridCol w:w="5504"/>
      </w:tblGrid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Feld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AENDERUNGSDATUM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Att.Notes</w:instrTex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Datum der letzten Änderung </w:t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Datentyp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Att.Type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Datum_Stp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t>Schlüsselverzeichnis</w:t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Att.Container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Kardinalität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0..1</w: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Länge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end"/>
            </w:r>
          </w:p>
        </w:tc>
      </w:tr>
      <w:tr w:rsidR="000F7351" w:rsidTr="000F735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FeatTagVal.Name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Kommentar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F7351" w:rsidRDefault="000F7351" w:rsidP="000F735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 w:fldLock="1"/>
            </w:r>
            <w:r>
              <w:rPr>
                <w:rFonts w:cs="Arial"/>
              </w:rPr>
              <w:instrText>MERGEFIELD FeatTagVal.Value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Format JJJJ-MM-TT</w:t>
            </w:r>
            <w:r>
              <w:rPr>
                <w:rFonts w:cs="Arial"/>
              </w:rPr>
              <w:fldChar w:fldCharType="end"/>
            </w:r>
          </w:p>
        </w:tc>
      </w:tr>
      <w:bookmarkEnd w:id="113"/>
      <w:bookmarkEnd w:id="125"/>
    </w:tbl>
    <w:p w:rsidR="000F7351" w:rsidRDefault="000F7351" w:rsidP="000F7351">
      <w:pPr>
        <w:rPr>
          <w:rFonts w:cs="Arial"/>
        </w:rPr>
      </w:pPr>
    </w:p>
    <w:p w:rsidR="000F7351" w:rsidRPr="000F7351" w:rsidRDefault="000F7351" w:rsidP="000F7351">
      <w:pPr>
        <w:pStyle w:val="gemStandard"/>
      </w:pPr>
      <w:r>
        <w:rPr>
          <w:rFonts w:cs="Arial"/>
        </w:rPr>
        <w:t xml:space="preserve">  </w:t>
      </w:r>
    </w:p>
    <w:p w:rsidR="00C0016D" w:rsidRPr="00C0016D" w:rsidRDefault="00C0016D" w:rsidP="00C0016D">
      <w:pPr>
        <w:pStyle w:val="gemStandard"/>
      </w:pPr>
    </w:p>
    <w:sectPr w:rsidR="00C0016D" w:rsidRPr="00C0016D" w:rsidSect="00A40E58">
      <w:headerReference w:type="even" r:id="rId153"/>
      <w:pgSz w:w="11907" w:h="16840" w:code="9"/>
      <w:pgMar w:top="1916" w:right="1418" w:bottom="1134" w:left="1418" w:header="539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220" w:rsidRDefault="007C0220" w:rsidP="00793338">
      <w:pPr>
        <w:pStyle w:val="Kurzberschrift"/>
      </w:pPr>
      <w:r>
        <w:separator/>
      </w:r>
    </w:p>
  </w:endnote>
  <w:endnote w:type="continuationSeparator" w:id="0">
    <w:p w:rsidR="007C0220" w:rsidRDefault="007C0220" w:rsidP="00793338">
      <w:pPr>
        <w:pStyle w:val="Kurzberschrif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Fett">
    <w:panose1 w:val="020B0704020202020204"/>
    <w:charset w:val="00"/>
    <w:family w:val="auto"/>
    <w:pitch w:val="default"/>
  </w:font>
  <w:font w:name="Frutiger 45 Light">
    <w:altName w:val="Arial Narrow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Verzeichnis4"/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28"/>
      <w:gridCol w:w="2663"/>
      <w:gridCol w:w="2246"/>
    </w:tblGrid>
    <w:tr w:rsidR="000F7351">
      <w:tc>
        <w:tcPr>
          <w:tcW w:w="6588" w:type="dxa"/>
          <w:gridSpan w:val="2"/>
          <w:tcBorders>
            <w:top w:val="nil"/>
            <w:bottom w:val="single" w:sz="4" w:space="0" w:color="auto"/>
          </w:tcBorders>
        </w:tcPr>
        <w:p w:rsidR="000F7351" w:rsidRDefault="000F7351" w:rsidP="00793338">
          <w:pPr>
            <w:pStyle w:val="Fuzeile"/>
          </w:pPr>
        </w:p>
      </w:tc>
      <w:tc>
        <w:tcPr>
          <w:tcW w:w="2288" w:type="dxa"/>
          <w:tcBorders>
            <w:top w:val="nil"/>
            <w:bottom w:val="single" w:sz="4" w:space="0" w:color="auto"/>
          </w:tcBorders>
        </w:tcPr>
        <w:p w:rsidR="000F7351" w:rsidRDefault="000F7351" w:rsidP="00793338">
          <w:pPr>
            <w:pStyle w:val="Fuzeile"/>
          </w:pPr>
        </w:p>
      </w:tc>
    </w:tr>
    <w:tr w:rsidR="000F7351">
      <w:tc>
        <w:tcPr>
          <w:tcW w:w="6588" w:type="dxa"/>
          <w:gridSpan w:val="2"/>
          <w:tcBorders>
            <w:top w:val="single" w:sz="4" w:space="0" w:color="auto"/>
            <w:bottom w:val="nil"/>
          </w:tcBorders>
        </w:tcPr>
        <w:p w:rsidR="000F7351" w:rsidRDefault="000F7351" w:rsidP="00793338">
          <w:pPr>
            <w:pStyle w:val="Fuzeile"/>
          </w:pPr>
          <w:fldSimple w:instr=" FILENAME   \* MERGEFORMAT ">
            <w:r w:rsidR="00715333">
              <w:rPr>
                <w:noProof/>
              </w:rPr>
              <w:t>gkvsv_hmv_schema_infomodell_v101.doc</w:t>
            </w:r>
          </w:fldSimple>
        </w:p>
      </w:tc>
      <w:tc>
        <w:tcPr>
          <w:tcW w:w="2288" w:type="dxa"/>
          <w:tcBorders>
            <w:top w:val="single" w:sz="4" w:space="0" w:color="auto"/>
            <w:bottom w:val="nil"/>
          </w:tcBorders>
        </w:tcPr>
        <w:p w:rsidR="000F7351" w:rsidRDefault="000F7351" w:rsidP="00793338">
          <w:pPr>
            <w:pStyle w:val="Fuzeile"/>
          </w:pPr>
          <w:r>
            <w:t xml:space="preserve">Seite </w:t>
          </w:r>
          <w:r w:rsidRPr="00F1379C">
            <w:rPr>
              <w:rStyle w:val="Seitenzahl"/>
              <w:sz w:val="16"/>
              <w:szCs w:val="16"/>
            </w:rPr>
            <w:fldChar w:fldCharType="begin"/>
          </w:r>
          <w:r w:rsidRPr="00F1379C">
            <w:rPr>
              <w:rStyle w:val="Seitenzahl"/>
              <w:sz w:val="16"/>
              <w:szCs w:val="16"/>
            </w:rPr>
            <w:instrText xml:space="preserve"> PAGE </w:instrText>
          </w:r>
          <w:r w:rsidRPr="00F1379C">
            <w:rPr>
              <w:rStyle w:val="Seitenzahl"/>
              <w:sz w:val="16"/>
              <w:szCs w:val="16"/>
            </w:rPr>
            <w:fldChar w:fldCharType="separate"/>
          </w:r>
          <w:r w:rsidR="00780159">
            <w:rPr>
              <w:rStyle w:val="Seitenzahl"/>
              <w:noProof/>
              <w:sz w:val="16"/>
              <w:szCs w:val="16"/>
            </w:rPr>
            <w:t>1</w:t>
          </w:r>
          <w:r w:rsidRPr="00F1379C">
            <w:rPr>
              <w:rStyle w:val="Seitenzahl"/>
              <w:sz w:val="16"/>
              <w:szCs w:val="16"/>
            </w:rPr>
            <w:fldChar w:fldCharType="end"/>
          </w:r>
          <w:r w:rsidRPr="00FB5B44">
            <w:rPr>
              <w:rStyle w:val="Seitenzahl"/>
              <w:sz w:val="18"/>
              <w:szCs w:val="18"/>
            </w:rPr>
            <w:t xml:space="preserve"> von </w:t>
          </w:r>
          <w:r w:rsidRPr="00F1379C">
            <w:rPr>
              <w:rStyle w:val="Seitenzahl"/>
              <w:sz w:val="16"/>
              <w:szCs w:val="16"/>
            </w:rPr>
            <w:fldChar w:fldCharType="begin"/>
          </w:r>
          <w:r w:rsidRPr="00F1379C">
            <w:rPr>
              <w:rStyle w:val="Seitenzahl"/>
              <w:sz w:val="16"/>
              <w:szCs w:val="16"/>
            </w:rPr>
            <w:instrText xml:space="preserve"> NUMPAGES </w:instrText>
          </w:r>
          <w:r w:rsidRPr="00F1379C">
            <w:rPr>
              <w:rStyle w:val="Seitenzahl"/>
              <w:sz w:val="16"/>
              <w:szCs w:val="16"/>
            </w:rPr>
            <w:fldChar w:fldCharType="separate"/>
          </w:r>
          <w:r w:rsidR="00780159">
            <w:rPr>
              <w:rStyle w:val="Seitenzahl"/>
              <w:noProof/>
              <w:sz w:val="16"/>
              <w:szCs w:val="16"/>
            </w:rPr>
            <w:t>41</w:t>
          </w:r>
          <w:r w:rsidRPr="00F1379C">
            <w:rPr>
              <w:rStyle w:val="Seitenzahl"/>
              <w:sz w:val="16"/>
              <w:szCs w:val="16"/>
            </w:rPr>
            <w:fldChar w:fldCharType="end"/>
          </w:r>
        </w:p>
      </w:tc>
    </w:tr>
    <w:tr w:rsidR="000F7351">
      <w:tc>
        <w:tcPr>
          <w:tcW w:w="3888" w:type="dxa"/>
          <w:tcBorders>
            <w:top w:val="nil"/>
          </w:tcBorders>
        </w:tcPr>
        <w:p w:rsidR="000F7351" w:rsidRDefault="000F7351" w:rsidP="00793338">
          <w:pPr>
            <w:pStyle w:val="Fuzeile"/>
          </w:pPr>
          <w:r>
            <w:t xml:space="preserve">Version: </w:t>
          </w:r>
          <w:fldSimple w:instr=" REF  Version ">
            <w:r w:rsidR="00715333">
              <w:t>1.0.1</w:t>
            </w:r>
          </w:fldSimple>
        </w:p>
      </w:tc>
      <w:tc>
        <w:tcPr>
          <w:tcW w:w="2700" w:type="dxa"/>
          <w:tcBorders>
            <w:top w:val="nil"/>
          </w:tcBorders>
        </w:tcPr>
        <w:p w:rsidR="000F7351" w:rsidRDefault="000F7351" w:rsidP="00793338">
          <w:pPr>
            <w:pStyle w:val="Fuzeile"/>
          </w:pPr>
          <w:r w:rsidRPr="00CA7B46">
            <w:rPr>
              <w:rStyle w:val="Seitenzahl"/>
              <w:sz w:val="16"/>
            </w:rPr>
            <w:t>©</w:t>
          </w:r>
          <w:r>
            <w:rPr>
              <w:rStyle w:val="Seitenzahl"/>
              <w:sz w:val="16"/>
            </w:rPr>
            <w:t xml:space="preserve"> ITSG</w:t>
          </w:r>
        </w:p>
      </w:tc>
      <w:tc>
        <w:tcPr>
          <w:tcW w:w="2288" w:type="dxa"/>
          <w:tcBorders>
            <w:top w:val="nil"/>
          </w:tcBorders>
        </w:tcPr>
        <w:p w:rsidR="000F7351" w:rsidRDefault="000F7351" w:rsidP="00427A4A">
          <w:pPr>
            <w:pStyle w:val="Fuzeile"/>
            <w:ind w:left="0"/>
          </w:pPr>
          <w:r>
            <w:t xml:space="preserve">Stand: </w:t>
          </w:r>
          <w:r>
            <w:fldChar w:fldCharType="begin"/>
          </w:r>
          <w:r>
            <w:instrText xml:space="preserve"> REF  Stand \h </w:instrText>
          </w:r>
          <w:r>
            <w:fldChar w:fldCharType="separate"/>
          </w:r>
          <w:r w:rsidR="00715333">
            <w:t>06.05.2010</w:t>
          </w:r>
          <w:r>
            <w:fldChar w:fldCharType="end"/>
          </w:r>
        </w:p>
      </w:tc>
    </w:tr>
  </w:tbl>
  <w:p w:rsidR="000F7351" w:rsidRPr="00FB5B44" w:rsidRDefault="000F7351" w:rsidP="0079333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Verzeichnis4"/>
      <w:tblW w:w="910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688"/>
      <w:gridCol w:w="1800"/>
      <w:gridCol w:w="1620"/>
    </w:tblGrid>
    <w:tr w:rsidR="000F7351">
      <w:tc>
        <w:tcPr>
          <w:tcW w:w="5688" w:type="dxa"/>
        </w:tcPr>
        <w:p w:rsidR="000F7351" w:rsidRDefault="000F7351" w:rsidP="00793338">
          <w:pPr>
            <w:pStyle w:val="Fuzeile"/>
          </w:pPr>
          <w:fldSimple w:instr=" FILENAME   \* MERGEFORMAT ">
            <w:r w:rsidR="00715333">
              <w:rPr>
                <w:noProof/>
              </w:rPr>
              <w:t>gkvsv_hmv_schema_infomodell_v101.doc</w:t>
            </w:r>
          </w:fldSimple>
        </w:p>
      </w:tc>
      <w:tc>
        <w:tcPr>
          <w:tcW w:w="1800" w:type="dxa"/>
        </w:tcPr>
        <w:p w:rsidR="000F7351" w:rsidRDefault="000F7351" w:rsidP="00793338">
          <w:pPr>
            <w:pStyle w:val="Fuzeile"/>
          </w:pPr>
          <w:r>
            <w:rPr>
              <w:rFonts w:cs="Arial"/>
            </w:rPr>
            <w:t>©</w:t>
          </w:r>
          <w:r>
            <w:t>gematik mbH</w:t>
          </w:r>
        </w:p>
      </w:tc>
      <w:tc>
        <w:tcPr>
          <w:tcW w:w="1620" w:type="dxa"/>
        </w:tcPr>
        <w:p w:rsidR="000F7351" w:rsidRDefault="000F7351" w:rsidP="00793338">
          <w:pPr>
            <w:pStyle w:val="Fuzeile"/>
          </w:pPr>
          <w:r w:rsidRPr="00365B07">
            <w:t xml:space="preserve">Seite </w:t>
          </w:r>
          <w:r w:rsidRPr="00365B07">
            <w:fldChar w:fldCharType="begin"/>
          </w:r>
          <w:r w:rsidRPr="00365B07"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 w:rsidRPr="00365B07">
            <w:fldChar w:fldCharType="end"/>
          </w:r>
          <w:r w:rsidRPr="00365B07">
            <w:t xml:space="preserve"> von </w:t>
          </w:r>
          <w:fldSimple w:instr=" NUMPAGES ">
            <w:r w:rsidR="00715333">
              <w:rPr>
                <w:noProof/>
              </w:rPr>
              <w:t>41</w:t>
            </w:r>
          </w:fldSimple>
        </w:p>
      </w:tc>
    </w:tr>
  </w:tbl>
  <w:p w:rsidR="000F7351" w:rsidRDefault="000F7351" w:rsidP="0079333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220" w:rsidRDefault="007C0220" w:rsidP="00793338">
      <w:pPr>
        <w:pStyle w:val="Kurzberschrift"/>
      </w:pPr>
      <w:r>
        <w:separator/>
      </w:r>
    </w:p>
  </w:footnote>
  <w:footnote w:type="continuationSeparator" w:id="0">
    <w:p w:rsidR="007C0220" w:rsidRDefault="007C0220" w:rsidP="00793338">
      <w:pPr>
        <w:pStyle w:val="Kurzberschri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351" w:rsidRDefault="00780159" w:rsidP="00A53B0B">
    <w:pPr>
      <w:pStyle w:val="gemStandard"/>
      <w:jc w:val="right"/>
    </w:pPr>
    <w:r>
      <w:rPr>
        <w:noProof/>
      </w:rPr>
      <w:drawing>
        <wp:inline distT="0" distB="0" distL="0" distR="0">
          <wp:extent cx="1733550" cy="628015"/>
          <wp:effectExtent l="0" t="0" r="0" b="0"/>
          <wp:docPr id="48" name="Bild 48" descr="spibu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spibu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Verzeichnis4"/>
      <w:tblW w:w="0" w:type="auto"/>
      <w:tblLook w:val="01E0" w:firstRow="1" w:lastRow="1" w:firstColumn="1" w:lastColumn="1" w:noHBand="0" w:noVBand="0"/>
    </w:tblPr>
    <w:tblGrid>
      <w:gridCol w:w="4817"/>
      <w:gridCol w:w="919"/>
      <w:gridCol w:w="3216"/>
    </w:tblGrid>
    <w:tr w:rsidR="000F7351">
      <w:tc>
        <w:tcPr>
          <w:tcW w:w="5148" w:type="dxa"/>
        </w:tcPr>
        <w:p w:rsidR="000F7351" w:rsidRDefault="000F7351" w:rsidP="00793338">
          <w:pPr>
            <w:pStyle w:val="Kurzberschrift"/>
          </w:pPr>
          <w:r w:rsidRPr="00925018">
            <w:rPr>
              <w:sz w:val="24"/>
              <w:szCs w:val="24"/>
            </w:rPr>
            <w:t>eHealth-Terminal</w:t>
          </w:r>
          <w:r w:rsidRPr="00925018">
            <w:rPr>
              <w:sz w:val="24"/>
              <w:szCs w:val="24"/>
            </w:rPr>
            <w:br/>
            <w:t>auf der</w:t>
          </w:r>
          <w:r>
            <w:t xml:space="preserve"> Basis SICCT für das deutsche Gesundheitswesen</w:t>
          </w:r>
        </w:p>
        <w:p w:rsidR="000F7351" w:rsidRDefault="000F7351" w:rsidP="00793338">
          <w:pPr>
            <w:pStyle w:val="Kurzberschrift"/>
          </w:pPr>
        </w:p>
      </w:tc>
      <w:tc>
        <w:tcPr>
          <w:tcW w:w="997" w:type="dxa"/>
        </w:tcPr>
        <w:p w:rsidR="000F7351" w:rsidRDefault="000F7351" w:rsidP="00793338">
          <w:pPr>
            <w:pStyle w:val="Kopfzeile"/>
          </w:pPr>
        </w:p>
      </w:tc>
      <w:tc>
        <w:tcPr>
          <w:tcW w:w="3142" w:type="dxa"/>
        </w:tcPr>
        <w:p w:rsidR="000F7351" w:rsidRDefault="00780159" w:rsidP="00793338">
          <w:pPr>
            <w:pStyle w:val="Kopfzeile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00" cy="666750"/>
                <wp:effectExtent l="0" t="0" r="0" b="0"/>
                <wp:wrapTopAndBottom/>
                <wp:docPr id="10" name="Bild 10" descr="Logo_gemati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Logo_gemati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0F7351" w:rsidRDefault="000F7351" w:rsidP="0079333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351" w:rsidRDefault="000F7351" w:rsidP="00793338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Verzeichnis4"/>
      <w:tblW w:w="0" w:type="auto"/>
      <w:tblLook w:val="01E0" w:firstRow="1" w:lastRow="1" w:firstColumn="1" w:lastColumn="1" w:noHBand="0" w:noVBand="0"/>
    </w:tblPr>
    <w:tblGrid>
      <w:gridCol w:w="6095"/>
      <w:gridCol w:w="2642"/>
    </w:tblGrid>
    <w:tr w:rsidR="000F7351">
      <w:tc>
        <w:tcPr>
          <w:tcW w:w="6228" w:type="dxa"/>
        </w:tcPr>
        <w:p w:rsidR="000F7351" w:rsidRDefault="000F7351" w:rsidP="004F50FB">
          <w:pPr>
            <w:pStyle w:val="gemTitelKopf"/>
          </w:pPr>
          <w:r>
            <w:t>Hilfsmittelverzeichnis</w:t>
          </w:r>
        </w:p>
        <w:p w:rsidR="000F7351" w:rsidRPr="005A1C5A" w:rsidRDefault="000F7351" w:rsidP="00793338">
          <w:pPr>
            <w:pStyle w:val="gemTitelKopf"/>
          </w:pPr>
          <w:r>
            <w:t>GI4X - XML-Schema und Infomodell</w:t>
          </w:r>
        </w:p>
      </w:tc>
      <w:tc>
        <w:tcPr>
          <w:tcW w:w="2648" w:type="dxa"/>
        </w:tcPr>
        <w:p w:rsidR="000F7351" w:rsidRDefault="00780159" w:rsidP="00FD2BF0">
          <w:pPr>
            <w:pStyle w:val="gemTitelKopf"/>
            <w:ind w:left="0"/>
          </w:pPr>
          <w:r>
            <w:rPr>
              <w:noProof/>
            </w:rPr>
            <w:drawing>
              <wp:inline distT="0" distB="0" distL="0" distR="0">
                <wp:extent cx="1431290" cy="763270"/>
                <wp:effectExtent l="0" t="0" r="0" b="0"/>
                <wp:docPr id="49" name="Bild 49" descr="its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9" descr="its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1290" cy="7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F7351" w:rsidRDefault="000F7351" w:rsidP="00793338">
    <w:pPr>
      <w:pStyle w:val="gemStandard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351" w:rsidRDefault="000F7351" w:rsidP="00793338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351" w:rsidRDefault="000F735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2396D00"/>
    <w:multiLevelType w:val="hybridMultilevel"/>
    <w:tmpl w:val="AC6A0D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906CC"/>
    <w:multiLevelType w:val="hybridMultilevel"/>
    <w:tmpl w:val="2C82BEAA"/>
    <w:lvl w:ilvl="0" w:tplc="04070001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13"/>
        </w:tabs>
        <w:ind w:left="17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33"/>
        </w:tabs>
        <w:ind w:left="24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53"/>
        </w:tabs>
        <w:ind w:left="31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73"/>
        </w:tabs>
        <w:ind w:left="38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13"/>
        </w:tabs>
        <w:ind w:left="53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33"/>
        </w:tabs>
        <w:ind w:left="60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</w:rPr>
    </w:lvl>
  </w:abstractNum>
  <w:abstractNum w:abstractNumId="5" w15:restartNumberingAfterBreak="0">
    <w:nsid w:val="05861DD7"/>
    <w:multiLevelType w:val="hybridMultilevel"/>
    <w:tmpl w:val="BAC8146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80CF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MS Mincho" w:hAnsi="Verdana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438D4"/>
    <w:multiLevelType w:val="hybridMultilevel"/>
    <w:tmpl w:val="C4F207F6"/>
    <w:lvl w:ilvl="0" w:tplc="FFFFFFFF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13"/>
        </w:tabs>
        <w:ind w:left="17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33"/>
        </w:tabs>
        <w:ind w:left="24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53"/>
        </w:tabs>
        <w:ind w:left="31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73"/>
        </w:tabs>
        <w:ind w:left="38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13"/>
        </w:tabs>
        <w:ind w:left="53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33"/>
        </w:tabs>
        <w:ind w:left="60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</w:rPr>
    </w:lvl>
  </w:abstractNum>
  <w:abstractNum w:abstractNumId="7" w15:restartNumberingAfterBreak="0">
    <w:nsid w:val="182E5D04"/>
    <w:multiLevelType w:val="hybridMultilevel"/>
    <w:tmpl w:val="FA6E15D8"/>
    <w:lvl w:ilvl="0" w:tplc="0407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70003">
      <w:start w:val="12"/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Verdana" w:eastAsia="MS Mincho" w:hAnsi="Verdana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F3B4E2B"/>
    <w:multiLevelType w:val="hybridMultilevel"/>
    <w:tmpl w:val="5C34CBE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94A5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53BBE"/>
    <w:multiLevelType w:val="hybridMultilevel"/>
    <w:tmpl w:val="2AA6A0D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2324C"/>
    <w:multiLevelType w:val="hybridMultilevel"/>
    <w:tmpl w:val="B9767F9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5182E"/>
    <w:multiLevelType w:val="hybridMultilevel"/>
    <w:tmpl w:val="DD8259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30B30"/>
    <w:multiLevelType w:val="hybridMultilevel"/>
    <w:tmpl w:val="A1C220B6"/>
    <w:lvl w:ilvl="0" w:tplc="0407000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53374"/>
    <w:multiLevelType w:val="hybridMultilevel"/>
    <w:tmpl w:val="4432879E"/>
    <w:lvl w:ilvl="0" w:tplc="04070003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E73DF"/>
    <w:multiLevelType w:val="hybridMultilevel"/>
    <w:tmpl w:val="51F82296"/>
    <w:name w:val="WW8Num32"/>
    <w:lvl w:ilvl="0" w:tplc="F6DCDAD0">
      <w:start w:val="1"/>
      <w:numFmt w:val="bullet"/>
      <w:pStyle w:val="gemAufzhlung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lang w:val="de-DE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55D12"/>
    <w:multiLevelType w:val="hybridMultilevel"/>
    <w:tmpl w:val="A03E10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9099E"/>
    <w:multiLevelType w:val="multilevel"/>
    <w:tmpl w:val="57C0B2B4"/>
    <w:lvl w:ilvl="0">
      <w:start w:val="1"/>
      <w:numFmt w:val="decimal"/>
      <w:pStyle w:val="gem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em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gem4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gem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gem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9F949B5"/>
    <w:multiLevelType w:val="hybridMultilevel"/>
    <w:tmpl w:val="B14A16C6"/>
    <w:lvl w:ilvl="0">
      <w:start w:val="1"/>
      <w:numFmt w:val="decimal"/>
      <w:pStyle w:val="gemListe"/>
      <w:lvlText w:val="(%1)"/>
      <w:lvlJc w:val="left"/>
      <w:pPr>
        <w:tabs>
          <w:tab w:val="num" w:pos="182"/>
        </w:tabs>
        <w:ind w:left="73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82"/>
        </w:tabs>
        <w:ind w:left="198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2"/>
        </w:tabs>
        <w:ind w:left="2702" w:hanging="180"/>
      </w:pPr>
    </w:lvl>
    <w:lvl w:ilvl="3" w:tentative="1">
      <w:start w:val="1"/>
      <w:numFmt w:val="decimal"/>
      <w:lvlText w:val="%4."/>
      <w:lvlJc w:val="left"/>
      <w:pPr>
        <w:tabs>
          <w:tab w:val="num" w:pos="3422"/>
        </w:tabs>
        <w:ind w:left="342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42"/>
        </w:tabs>
        <w:ind w:left="414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2"/>
        </w:tabs>
        <w:ind w:left="4862" w:hanging="180"/>
      </w:pPr>
    </w:lvl>
    <w:lvl w:ilvl="6" w:tentative="1">
      <w:start w:val="1"/>
      <w:numFmt w:val="decimal"/>
      <w:lvlText w:val="%7."/>
      <w:lvlJc w:val="left"/>
      <w:pPr>
        <w:tabs>
          <w:tab w:val="num" w:pos="5582"/>
        </w:tabs>
        <w:ind w:left="558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2"/>
        </w:tabs>
        <w:ind w:left="630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2"/>
        </w:tabs>
        <w:ind w:left="7022" w:hanging="180"/>
      </w:pPr>
    </w:lvl>
  </w:abstractNum>
  <w:abstractNum w:abstractNumId="18" w15:restartNumberingAfterBreak="0">
    <w:nsid w:val="3CB77842"/>
    <w:multiLevelType w:val="hybridMultilevel"/>
    <w:tmpl w:val="791499F0"/>
    <w:lvl w:ilvl="0" w:tplc="0D106A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MS Mincho" w:hAnsi="Verdana" w:cs="Times New Roman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9649F"/>
    <w:multiLevelType w:val="hybridMultilevel"/>
    <w:tmpl w:val="F14CB1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8697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01B87"/>
    <w:multiLevelType w:val="hybridMultilevel"/>
    <w:tmpl w:val="71DC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1094F"/>
    <w:multiLevelType w:val="hybridMultilevel"/>
    <w:tmpl w:val="8C181256"/>
    <w:lvl w:ilvl="0" w:tplc="0407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4E3220A3"/>
    <w:multiLevelType w:val="hybridMultilevel"/>
    <w:tmpl w:val="69E25F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9750A"/>
    <w:multiLevelType w:val="hybridMultilevel"/>
    <w:tmpl w:val="A3C2F9D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D5632"/>
    <w:multiLevelType w:val="multilevel"/>
    <w:tmpl w:val="333E3BF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0DF3976"/>
    <w:multiLevelType w:val="hybridMultilevel"/>
    <w:tmpl w:val="270E976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91A45"/>
    <w:multiLevelType w:val="hybridMultilevel"/>
    <w:tmpl w:val="CB7837C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4E56FA"/>
    <w:multiLevelType w:val="hybridMultilevel"/>
    <w:tmpl w:val="FFDEB14E"/>
    <w:lvl w:ilvl="0" w:tplc="04070001">
      <w:start w:val="1"/>
      <w:numFmt w:val="bullet"/>
      <w:pStyle w:val="gemZwischenberschrif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D1DEF"/>
    <w:multiLevelType w:val="hybridMultilevel"/>
    <w:tmpl w:val="076E69EC"/>
    <w:lvl w:ilvl="0" w:tplc="05C26578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713"/>
        </w:tabs>
        <w:ind w:left="1713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433"/>
        </w:tabs>
        <w:ind w:left="2433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3153"/>
        </w:tabs>
        <w:ind w:left="3153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873"/>
        </w:tabs>
        <w:ind w:left="3873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313"/>
        </w:tabs>
        <w:ind w:left="5313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033"/>
        </w:tabs>
        <w:ind w:left="6033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</w:rPr>
    </w:lvl>
  </w:abstractNum>
  <w:abstractNum w:abstractNumId="29" w15:restartNumberingAfterBreak="0">
    <w:nsid w:val="5898038F"/>
    <w:multiLevelType w:val="hybridMultilevel"/>
    <w:tmpl w:val="573067DA"/>
    <w:lvl w:ilvl="0" w:tplc="A40E3A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EC468F"/>
    <w:multiLevelType w:val="hybridMultilevel"/>
    <w:tmpl w:val="3E1ACC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750C9"/>
    <w:multiLevelType w:val="hybridMultilevel"/>
    <w:tmpl w:val="DADA6678"/>
    <w:lvl w:ilvl="0" w:tplc="0407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DAA7E8D"/>
    <w:multiLevelType w:val="hybridMultilevel"/>
    <w:tmpl w:val="974E2C5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ED7C25"/>
    <w:multiLevelType w:val="hybridMultilevel"/>
    <w:tmpl w:val="BA862B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D8180E"/>
    <w:multiLevelType w:val="hybridMultilevel"/>
    <w:tmpl w:val="0384362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CB2361"/>
    <w:multiLevelType w:val="hybridMultilevel"/>
    <w:tmpl w:val="F16E90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C6CC1"/>
    <w:multiLevelType w:val="multilevel"/>
    <w:tmpl w:val="5D62EF98"/>
    <w:lvl w:ilvl="0">
      <w:start w:val="1"/>
      <w:numFmt w:val="decimal"/>
      <w:pStyle w:val="Aufzhl2"/>
      <w:lvlText w:val="%1"/>
      <w:lvlJc w:val="left"/>
      <w:pPr>
        <w:tabs>
          <w:tab w:val="num" w:pos="170"/>
        </w:tabs>
        <w:ind w:left="454" w:hanging="45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C0971C3"/>
    <w:multiLevelType w:val="hybridMultilevel"/>
    <w:tmpl w:val="4822D5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87106C"/>
    <w:multiLevelType w:val="hybridMultilevel"/>
    <w:tmpl w:val="739C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CF5078"/>
    <w:multiLevelType w:val="multilevel"/>
    <w:tmpl w:val="DC4AA8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D71ADC"/>
    <w:multiLevelType w:val="hybridMultilevel"/>
    <w:tmpl w:val="45AA181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0A6C82"/>
    <w:multiLevelType w:val="hybridMultilevel"/>
    <w:tmpl w:val="2AE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8AC"/>
    <w:multiLevelType w:val="hybridMultilevel"/>
    <w:tmpl w:val="16FE5F8A"/>
    <w:lvl w:ilvl="0" w:tplc="0407000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B217270"/>
    <w:multiLevelType w:val="hybridMultilevel"/>
    <w:tmpl w:val="779C0CFA"/>
    <w:lvl w:ilvl="0" w:tplc="04070001">
      <w:start w:val="1"/>
      <w:numFmt w:val="bullet"/>
      <w:pStyle w:val="gemAufzhlungGruppe"/>
      <w:lvlText w:val=""/>
      <w:lvlJc w:val="left"/>
      <w:pPr>
        <w:tabs>
          <w:tab w:val="num" w:pos="680"/>
        </w:tabs>
        <w:ind w:left="964" w:hanging="73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44" w15:restartNumberingAfterBreak="0">
    <w:nsid w:val="7C5926C8"/>
    <w:multiLevelType w:val="hybridMultilevel"/>
    <w:tmpl w:val="DC4AA89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4"/>
  </w:num>
  <w:num w:numId="3">
    <w:abstractNumId w:val="17"/>
  </w:num>
  <w:num w:numId="4">
    <w:abstractNumId w:val="16"/>
  </w:num>
  <w:num w:numId="5">
    <w:abstractNumId w:val="27"/>
  </w:num>
  <w:num w:numId="6">
    <w:abstractNumId w:val="14"/>
  </w:num>
  <w:num w:numId="7">
    <w:abstractNumId w:val="22"/>
  </w:num>
  <w:num w:numId="8">
    <w:abstractNumId w:val="29"/>
  </w:num>
  <w:num w:numId="9">
    <w:abstractNumId w:val="9"/>
  </w:num>
  <w:num w:numId="10">
    <w:abstractNumId w:val="34"/>
  </w:num>
  <w:num w:numId="11">
    <w:abstractNumId w:val="32"/>
  </w:num>
  <w:num w:numId="12">
    <w:abstractNumId w:val="31"/>
  </w:num>
  <w:num w:numId="13">
    <w:abstractNumId w:val="14"/>
  </w:num>
  <w:num w:numId="14">
    <w:abstractNumId w:val="21"/>
  </w:num>
  <w:num w:numId="15">
    <w:abstractNumId w:val="44"/>
  </w:num>
  <w:num w:numId="16">
    <w:abstractNumId w:val="39"/>
  </w:num>
  <w:num w:numId="17">
    <w:abstractNumId w:val="30"/>
  </w:num>
  <w:num w:numId="18">
    <w:abstractNumId w:val="26"/>
  </w:num>
  <w:num w:numId="19">
    <w:abstractNumId w:val="18"/>
  </w:num>
  <w:num w:numId="20">
    <w:abstractNumId w:val="41"/>
  </w:num>
  <w:num w:numId="21">
    <w:abstractNumId w:val="7"/>
  </w:num>
  <w:num w:numId="22">
    <w:abstractNumId w:val="16"/>
  </w:num>
  <w:num w:numId="23">
    <w:abstractNumId w:val="16"/>
  </w:num>
  <w:num w:numId="24">
    <w:abstractNumId w:val="23"/>
  </w:num>
  <w:num w:numId="25">
    <w:abstractNumId w:val="37"/>
  </w:num>
  <w:num w:numId="2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8"/>
  </w:num>
  <w:num w:numId="30">
    <w:abstractNumId w:val="4"/>
  </w:num>
  <w:num w:numId="31">
    <w:abstractNumId w:val="42"/>
  </w:num>
  <w:num w:numId="32">
    <w:abstractNumId w:val="12"/>
  </w:num>
  <w:num w:numId="33">
    <w:abstractNumId w:val="11"/>
  </w:num>
  <w:num w:numId="34">
    <w:abstractNumId w:val="40"/>
  </w:num>
  <w:num w:numId="35">
    <w:abstractNumId w:val="35"/>
  </w:num>
  <w:num w:numId="36">
    <w:abstractNumId w:val="19"/>
  </w:num>
  <w:num w:numId="37">
    <w:abstractNumId w:val="5"/>
  </w:num>
  <w:num w:numId="38">
    <w:abstractNumId w:val="33"/>
  </w:num>
  <w:num w:numId="39">
    <w:abstractNumId w:val="38"/>
  </w:num>
  <w:num w:numId="40">
    <w:abstractNumId w:val="25"/>
  </w:num>
  <w:num w:numId="41">
    <w:abstractNumId w:val="10"/>
  </w:num>
  <w:num w:numId="42">
    <w:abstractNumId w:val="8"/>
  </w:num>
  <w:num w:numId="43">
    <w:abstractNumId w:val="3"/>
  </w:num>
  <w:num w:numId="44">
    <w:abstractNumId w:val="16"/>
  </w:num>
  <w:num w:numId="45">
    <w:abstractNumId w:val="43"/>
  </w:num>
  <w:num w:numId="46">
    <w:abstractNumId w:val="16"/>
  </w:num>
  <w:num w:numId="47">
    <w:abstractNumId w:val="16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D6"/>
    <w:rsid w:val="0000193A"/>
    <w:rsid w:val="0000482C"/>
    <w:rsid w:val="00006029"/>
    <w:rsid w:val="00007D8B"/>
    <w:rsid w:val="00011A53"/>
    <w:rsid w:val="0001207B"/>
    <w:rsid w:val="00015CEE"/>
    <w:rsid w:val="00020B6C"/>
    <w:rsid w:val="00020BBC"/>
    <w:rsid w:val="000235A8"/>
    <w:rsid w:val="00023D82"/>
    <w:rsid w:val="00026856"/>
    <w:rsid w:val="00026A4D"/>
    <w:rsid w:val="00032C93"/>
    <w:rsid w:val="00033778"/>
    <w:rsid w:val="000349E2"/>
    <w:rsid w:val="000362A0"/>
    <w:rsid w:val="000440CE"/>
    <w:rsid w:val="00044DF5"/>
    <w:rsid w:val="00045840"/>
    <w:rsid w:val="00046E2F"/>
    <w:rsid w:val="000502C0"/>
    <w:rsid w:val="00050C6B"/>
    <w:rsid w:val="00052F41"/>
    <w:rsid w:val="00053134"/>
    <w:rsid w:val="000555D0"/>
    <w:rsid w:val="00060166"/>
    <w:rsid w:val="000648AE"/>
    <w:rsid w:val="00066B58"/>
    <w:rsid w:val="00070883"/>
    <w:rsid w:val="00071E37"/>
    <w:rsid w:val="0007212D"/>
    <w:rsid w:val="00074D2F"/>
    <w:rsid w:val="0007512A"/>
    <w:rsid w:val="0008319B"/>
    <w:rsid w:val="0008359E"/>
    <w:rsid w:val="00084772"/>
    <w:rsid w:val="00084FEC"/>
    <w:rsid w:val="00090445"/>
    <w:rsid w:val="00091EAE"/>
    <w:rsid w:val="00094513"/>
    <w:rsid w:val="00096883"/>
    <w:rsid w:val="000A2A32"/>
    <w:rsid w:val="000A2FEF"/>
    <w:rsid w:val="000A46CE"/>
    <w:rsid w:val="000A4997"/>
    <w:rsid w:val="000A5A63"/>
    <w:rsid w:val="000B030F"/>
    <w:rsid w:val="000B0AE4"/>
    <w:rsid w:val="000B3CE9"/>
    <w:rsid w:val="000B66B6"/>
    <w:rsid w:val="000C1CAA"/>
    <w:rsid w:val="000C4E72"/>
    <w:rsid w:val="000D217F"/>
    <w:rsid w:val="000D3087"/>
    <w:rsid w:val="000D4196"/>
    <w:rsid w:val="000D54B1"/>
    <w:rsid w:val="000D60EC"/>
    <w:rsid w:val="000D7B69"/>
    <w:rsid w:val="000E1576"/>
    <w:rsid w:val="000E6465"/>
    <w:rsid w:val="000F26FF"/>
    <w:rsid w:val="000F527F"/>
    <w:rsid w:val="000F52A2"/>
    <w:rsid w:val="000F57CA"/>
    <w:rsid w:val="000F5C45"/>
    <w:rsid w:val="000F67C0"/>
    <w:rsid w:val="000F7351"/>
    <w:rsid w:val="000F7577"/>
    <w:rsid w:val="00101EBD"/>
    <w:rsid w:val="0010573C"/>
    <w:rsid w:val="00111133"/>
    <w:rsid w:val="00116986"/>
    <w:rsid w:val="00121790"/>
    <w:rsid w:val="00123BC6"/>
    <w:rsid w:val="00125A92"/>
    <w:rsid w:val="0012633C"/>
    <w:rsid w:val="00130A75"/>
    <w:rsid w:val="00134813"/>
    <w:rsid w:val="001401FB"/>
    <w:rsid w:val="00143938"/>
    <w:rsid w:val="00143C9B"/>
    <w:rsid w:val="00146A74"/>
    <w:rsid w:val="0015127E"/>
    <w:rsid w:val="00157925"/>
    <w:rsid w:val="00163143"/>
    <w:rsid w:val="00165449"/>
    <w:rsid w:val="00170BD1"/>
    <w:rsid w:val="001713D6"/>
    <w:rsid w:val="001715B2"/>
    <w:rsid w:val="00175EF5"/>
    <w:rsid w:val="001907BA"/>
    <w:rsid w:val="001930EC"/>
    <w:rsid w:val="0019653E"/>
    <w:rsid w:val="001A0B67"/>
    <w:rsid w:val="001A3AAC"/>
    <w:rsid w:val="001A43FB"/>
    <w:rsid w:val="001A7D9E"/>
    <w:rsid w:val="001B2C6E"/>
    <w:rsid w:val="001B4B9D"/>
    <w:rsid w:val="001B4BC2"/>
    <w:rsid w:val="001B52BA"/>
    <w:rsid w:val="001B55CD"/>
    <w:rsid w:val="001B79EA"/>
    <w:rsid w:val="001D174F"/>
    <w:rsid w:val="001D2DDD"/>
    <w:rsid w:val="001D3B16"/>
    <w:rsid w:val="001D3FAD"/>
    <w:rsid w:val="001D4E8E"/>
    <w:rsid w:val="001D51ED"/>
    <w:rsid w:val="001D59EF"/>
    <w:rsid w:val="001E105D"/>
    <w:rsid w:val="001E1449"/>
    <w:rsid w:val="001E237C"/>
    <w:rsid w:val="001E3159"/>
    <w:rsid w:val="001E3249"/>
    <w:rsid w:val="001E44D7"/>
    <w:rsid w:val="001E483E"/>
    <w:rsid w:val="001E4B1F"/>
    <w:rsid w:val="001E5F72"/>
    <w:rsid w:val="001F2F99"/>
    <w:rsid w:val="001F2FCE"/>
    <w:rsid w:val="001F5CE9"/>
    <w:rsid w:val="001F7390"/>
    <w:rsid w:val="00204035"/>
    <w:rsid w:val="0020486A"/>
    <w:rsid w:val="00207A82"/>
    <w:rsid w:val="00211C46"/>
    <w:rsid w:val="00215D83"/>
    <w:rsid w:val="0022132F"/>
    <w:rsid w:val="002223E6"/>
    <w:rsid w:val="00224C88"/>
    <w:rsid w:val="002266C8"/>
    <w:rsid w:val="00230385"/>
    <w:rsid w:val="0023302C"/>
    <w:rsid w:val="002377F8"/>
    <w:rsid w:val="00240638"/>
    <w:rsid w:val="00240B4F"/>
    <w:rsid w:val="00241D34"/>
    <w:rsid w:val="002421F0"/>
    <w:rsid w:val="0024471A"/>
    <w:rsid w:val="00245B7D"/>
    <w:rsid w:val="00247184"/>
    <w:rsid w:val="0025182C"/>
    <w:rsid w:val="0025507A"/>
    <w:rsid w:val="00255605"/>
    <w:rsid w:val="00257582"/>
    <w:rsid w:val="00257F92"/>
    <w:rsid w:val="00261B0B"/>
    <w:rsid w:val="002628B7"/>
    <w:rsid w:val="0026667A"/>
    <w:rsid w:val="00266BFA"/>
    <w:rsid w:val="002675C4"/>
    <w:rsid w:val="00270141"/>
    <w:rsid w:val="0027544C"/>
    <w:rsid w:val="00275DF6"/>
    <w:rsid w:val="00282824"/>
    <w:rsid w:val="00283E31"/>
    <w:rsid w:val="00284B0B"/>
    <w:rsid w:val="00285CF0"/>
    <w:rsid w:val="002911DA"/>
    <w:rsid w:val="00291620"/>
    <w:rsid w:val="00295BAB"/>
    <w:rsid w:val="00296832"/>
    <w:rsid w:val="00297688"/>
    <w:rsid w:val="002A3042"/>
    <w:rsid w:val="002A4201"/>
    <w:rsid w:val="002A4880"/>
    <w:rsid w:val="002B0523"/>
    <w:rsid w:val="002B1677"/>
    <w:rsid w:val="002B23DB"/>
    <w:rsid w:val="002B3997"/>
    <w:rsid w:val="002B484A"/>
    <w:rsid w:val="002B6F88"/>
    <w:rsid w:val="002B7AEF"/>
    <w:rsid w:val="002C171D"/>
    <w:rsid w:val="002C2D64"/>
    <w:rsid w:val="002C379B"/>
    <w:rsid w:val="002C3875"/>
    <w:rsid w:val="002C42A2"/>
    <w:rsid w:val="002C728C"/>
    <w:rsid w:val="002D0009"/>
    <w:rsid w:val="002D2B4A"/>
    <w:rsid w:val="002D55D7"/>
    <w:rsid w:val="002D5E15"/>
    <w:rsid w:val="002D6AB4"/>
    <w:rsid w:val="002E1DF7"/>
    <w:rsid w:val="002E20F8"/>
    <w:rsid w:val="002E2660"/>
    <w:rsid w:val="002E4C9B"/>
    <w:rsid w:val="002E599D"/>
    <w:rsid w:val="002E781A"/>
    <w:rsid w:val="002F2A54"/>
    <w:rsid w:val="002F3F50"/>
    <w:rsid w:val="0030117D"/>
    <w:rsid w:val="00303DCB"/>
    <w:rsid w:val="003060BE"/>
    <w:rsid w:val="0031100C"/>
    <w:rsid w:val="0031202A"/>
    <w:rsid w:val="003132E2"/>
    <w:rsid w:val="00314626"/>
    <w:rsid w:val="00316725"/>
    <w:rsid w:val="00316F53"/>
    <w:rsid w:val="0032020A"/>
    <w:rsid w:val="00322849"/>
    <w:rsid w:val="003345D3"/>
    <w:rsid w:val="003358D8"/>
    <w:rsid w:val="00350012"/>
    <w:rsid w:val="003511F8"/>
    <w:rsid w:val="00351B1D"/>
    <w:rsid w:val="003560A5"/>
    <w:rsid w:val="003564C0"/>
    <w:rsid w:val="00356657"/>
    <w:rsid w:val="00357E02"/>
    <w:rsid w:val="003616E1"/>
    <w:rsid w:val="00363D66"/>
    <w:rsid w:val="00367D45"/>
    <w:rsid w:val="00371045"/>
    <w:rsid w:val="0037289C"/>
    <w:rsid w:val="00380859"/>
    <w:rsid w:val="0038178D"/>
    <w:rsid w:val="00383DFF"/>
    <w:rsid w:val="003876F0"/>
    <w:rsid w:val="00391D5E"/>
    <w:rsid w:val="00392608"/>
    <w:rsid w:val="003941CA"/>
    <w:rsid w:val="00394DFF"/>
    <w:rsid w:val="00395017"/>
    <w:rsid w:val="003A1158"/>
    <w:rsid w:val="003A72C3"/>
    <w:rsid w:val="003B15C9"/>
    <w:rsid w:val="003B3E53"/>
    <w:rsid w:val="003B41C4"/>
    <w:rsid w:val="003B47A0"/>
    <w:rsid w:val="003B636F"/>
    <w:rsid w:val="003B6868"/>
    <w:rsid w:val="003B70BD"/>
    <w:rsid w:val="003B7BED"/>
    <w:rsid w:val="003C0BC8"/>
    <w:rsid w:val="003D0AE9"/>
    <w:rsid w:val="003E2698"/>
    <w:rsid w:val="003E28A8"/>
    <w:rsid w:val="003E51A7"/>
    <w:rsid w:val="003E54FB"/>
    <w:rsid w:val="003F0E82"/>
    <w:rsid w:val="003F1211"/>
    <w:rsid w:val="003F13F1"/>
    <w:rsid w:val="003F1405"/>
    <w:rsid w:val="003F20EA"/>
    <w:rsid w:val="003F22D7"/>
    <w:rsid w:val="003F4325"/>
    <w:rsid w:val="003F4F11"/>
    <w:rsid w:val="003F788C"/>
    <w:rsid w:val="00401FE9"/>
    <w:rsid w:val="00402824"/>
    <w:rsid w:val="00407D54"/>
    <w:rsid w:val="00411290"/>
    <w:rsid w:val="004112E5"/>
    <w:rsid w:val="0041355B"/>
    <w:rsid w:val="0041383E"/>
    <w:rsid w:val="00420A26"/>
    <w:rsid w:val="00427A4A"/>
    <w:rsid w:val="00431E3A"/>
    <w:rsid w:val="004328A0"/>
    <w:rsid w:val="00433F79"/>
    <w:rsid w:val="0043699B"/>
    <w:rsid w:val="00436F6F"/>
    <w:rsid w:val="00437918"/>
    <w:rsid w:val="004461AB"/>
    <w:rsid w:val="00446C83"/>
    <w:rsid w:val="00446F23"/>
    <w:rsid w:val="004471AB"/>
    <w:rsid w:val="004513F0"/>
    <w:rsid w:val="00451455"/>
    <w:rsid w:val="004571DD"/>
    <w:rsid w:val="0045766C"/>
    <w:rsid w:val="00457DA3"/>
    <w:rsid w:val="0046224E"/>
    <w:rsid w:val="004628EB"/>
    <w:rsid w:val="004641E2"/>
    <w:rsid w:val="00464B86"/>
    <w:rsid w:val="00472979"/>
    <w:rsid w:val="00473305"/>
    <w:rsid w:val="00475309"/>
    <w:rsid w:val="004761A7"/>
    <w:rsid w:val="0047644D"/>
    <w:rsid w:val="00476888"/>
    <w:rsid w:val="0047741C"/>
    <w:rsid w:val="00477A17"/>
    <w:rsid w:val="00481214"/>
    <w:rsid w:val="004816D3"/>
    <w:rsid w:val="004947AD"/>
    <w:rsid w:val="00496BEB"/>
    <w:rsid w:val="004A0A94"/>
    <w:rsid w:val="004A196D"/>
    <w:rsid w:val="004A22CB"/>
    <w:rsid w:val="004A332C"/>
    <w:rsid w:val="004A40CB"/>
    <w:rsid w:val="004A54DE"/>
    <w:rsid w:val="004A667A"/>
    <w:rsid w:val="004A7F2E"/>
    <w:rsid w:val="004B60B8"/>
    <w:rsid w:val="004C0AA4"/>
    <w:rsid w:val="004C468D"/>
    <w:rsid w:val="004C48FC"/>
    <w:rsid w:val="004D0B2F"/>
    <w:rsid w:val="004D453C"/>
    <w:rsid w:val="004D4DBE"/>
    <w:rsid w:val="004D5EF7"/>
    <w:rsid w:val="004E1B28"/>
    <w:rsid w:val="004F0350"/>
    <w:rsid w:val="004F059C"/>
    <w:rsid w:val="004F50FB"/>
    <w:rsid w:val="004F660C"/>
    <w:rsid w:val="004F725E"/>
    <w:rsid w:val="004F7448"/>
    <w:rsid w:val="00500575"/>
    <w:rsid w:val="00502745"/>
    <w:rsid w:val="00502EF7"/>
    <w:rsid w:val="00505846"/>
    <w:rsid w:val="00506C83"/>
    <w:rsid w:val="00513B1D"/>
    <w:rsid w:val="0051457B"/>
    <w:rsid w:val="00515B26"/>
    <w:rsid w:val="0052121D"/>
    <w:rsid w:val="00521D9B"/>
    <w:rsid w:val="005229A7"/>
    <w:rsid w:val="0052740F"/>
    <w:rsid w:val="005277B9"/>
    <w:rsid w:val="00532D6E"/>
    <w:rsid w:val="005347BE"/>
    <w:rsid w:val="00536769"/>
    <w:rsid w:val="00536F57"/>
    <w:rsid w:val="005401B1"/>
    <w:rsid w:val="005418DB"/>
    <w:rsid w:val="00542B7F"/>
    <w:rsid w:val="00543661"/>
    <w:rsid w:val="00543E64"/>
    <w:rsid w:val="005440AB"/>
    <w:rsid w:val="005440B8"/>
    <w:rsid w:val="00544444"/>
    <w:rsid w:val="005466E0"/>
    <w:rsid w:val="00546D16"/>
    <w:rsid w:val="005470CA"/>
    <w:rsid w:val="00554440"/>
    <w:rsid w:val="005553D4"/>
    <w:rsid w:val="00556888"/>
    <w:rsid w:val="00560583"/>
    <w:rsid w:val="00560645"/>
    <w:rsid w:val="005627AC"/>
    <w:rsid w:val="005637E8"/>
    <w:rsid w:val="00563846"/>
    <w:rsid w:val="00564EB7"/>
    <w:rsid w:val="00565B3F"/>
    <w:rsid w:val="00571AFB"/>
    <w:rsid w:val="0057712F"/>
    <w:rsid w:val="00582CDE"/>
    <w:rsid w:val="00584497"/>
    <w:rsid w:val="00586B14"/>
    <w:rsid w:val="00587407"/>
    <w:rsid w:val="0058759D"/>
    <w:rsid w:val="00590E1F"/>
    <w:rsid w:val="00592477"/>
    <w:rsid w:val="00595496"/>
    <w:rsid w:val="005962E0"/>
    <w:rsid w:val="005A02A2"/>
    <w:rsid w:val="005A19F6"/>
    <w:rsid w:val="005B3CE7"/>
    <w:rsid w:val="005B510E"/>
    <w:rsid w:val="005B5135"/>
    <w:rsid w:val="005C0079"/>
    <w:rsid w:val="005C12F0"/>
    <w:rsid w:val="005C277B"/>
    <w:rsid w:val="005C372B"/>
    <w:rsid w:val="005C497A"/>
    <w:rsid w:val="005D021E"/>
    <w:rsid w:val="005D066B"/>
    <w:rsid w:val="005D3BC9"/>
    <w:rsid w:val="005D5E46"/>
    <w:rsid w:val="005D71A6"/>
    <w:rsid w:val="005D7965"/>
    <w:rsid w:val="005E0189"/>
    <w:rsid w:val="005E2706"/>
    <w:rsid w:val="005E2B84"/>
    <w:rsid w:val="005E459A"/>
    <w:rsid w:val="005E50D5"/>
    <w:rsid w:val="005E6E65"/>
    <w:rsid w:val="005F016E"/>
    <w:rsid w:val="005F12FF"/>
    <w:rsid w:val="005F360D"/>
    <w:rsid w:val="005F6DBC"/>
    <w:rsid w:val="00602093"/>
    <w:rsid w:val="006027DF"/>
    <w:rsid w:val="006109C7"/>
    <w:rsid w:val="00611259"/>
    <w:rsid w:val="006116C6"/>
    <w:rsid w:val="00617499"/>
    <w:rsid w:val="00620FDC"/>
    <w:rsid w:val="006230D8"/>
    <w:rsid w:val="00623969"/>
    <w:rsid w:val="00626D03"/>
    <w:rsid w:val="00631F88"/>
    <w:rsid w:val="00633332"/>
    <w:rsid w:val="00634586"/>
    <w:rsid w:val="00634E39"/>
    <w:rsid w:val="006406C5"/>
    <w:rsid w:val="00645D81"/>
    <w:rsid w:val="00647E21"/>
    <w:rsid w:val="00647EE0"/>
    <w:rsid w:val="0065061E"/>
    <w:rsid w:val="006521A0"/>
    <w:rsid w:val="00653324"/>
    <w:rsid w:val="006573F6"/>
    <w:rsid w:val="00660171"/>
    <w:rsid w:val="00663E5A"/>
    <w:rsid w:val="006646F5"/>
    <w:rsid w:val="0066523A"/>
    <w:rsid w:val="006679CF"/>
    <w:rsid w:val="00670D5F"/>
    <w:rsid w:val="00676168"/>
    <w:rsid w:val="00677293"/>
    <w:rsid w:val="00677B77"/>
    <w:rsid w:val="00680477"/>
    <w:rsid w:val="00681E2C"/>
    <w:rsid w:val="006839C6"/>
    <w:rsid w:val="006840ED"/>
    <w:rsid w:val="00685FDD"/>
    <w:rsid w:val="00694999"/>
    <w:rsid w:val="006957F8"/>
    <w:rsid w:val="00697978"/>
    <w:rsid w:val="006A16A7"/>
    <w:rsid w:val="006A16DB"/>
    <w:rsid w:val="006A50BE"/>
    <w:rsid w:val="006C090B"/>
    <w:rsid w:val="006C289D"/>
    <w:rsid w:val="006C5652"/>
    <w:rsid w:val="006D0437"/>
    <w:rsid w:val="006D0791"/>
    <w:rsid w:val="006D3E27"/>
    <w:rsid w:val="006E3CDF"/>
    <w:rsid w:val="006E5E36"/>
    <w:rsid w:val="006F3D16"/>
    <w:rsid w:val="006F59AA"/>
    <w:rsid w:val="006F5B70"/>
    <w:rsid w:val="006F72FC"/>
    <w:rsid w:val="00700B98"/>
    <w:rsid w:val="00703BE4"/>
    <w:rsid w:val="00705647"/>
    <w:rsid w:val="00707A99"/>
    <w:rsid w:val="00712483"/>
    <w:rsid w:val="007128F8"/>
    <w:rsid w:val="0071313E"/>
    <w:rsid w:val="00713CB6"/>
    <w:rsid w:val="00715333"/>
    <w:rsid w:val="0071569A"/>
    <w:rsid w:val="00721CD4"/>
    <w:rsid w:val="00722807"/>
    <w:rsid w:val="00731E33"/>
    <w:rsid w:val="00733023"/>
    <w:rsid w:val="0073721D"/>
    <w:rsid w:val="00737721"/>
    <w:rsid w:val="00737757"/>
    <w:rsid w:val="00740A74"/>
    <w:rsid w:val="00741168"/>
    <w:rsid w:val="00742B4C"/>
    <w:rsid w:val="00744217"/>
    <w:rsid w:val="00747F91"/>
    <w:rsid w:val="00751D76"/>
    <w:rsid w:val="00753878"/>
    <w:rsid w:val="00754184"/>
    <w:rsid w:val="0075494B"/>
    <w:rsid w:val="00757770"/>
    <w:rsid w:val="00762BA5"/>
    <w:rsid w:val="00767191"/>
    <w:rsid w:val="00767A37"/>
    <w:rsid w:val="007703C4"/>
    <w:rsid w:val="00772E89"/>
    <w:rsid w:val="0077431A"/>
    <w:rsid w:val="007749FD"/>
    <w:rsid w:val="00780159"/>
    <w:rsid w:val="00781291"/>
    <w:rsid w:val="007847A3"/>
    <w:rsid w:val="007870DE"/>
    <w:rsid w:val="0079081D"/>
    <w:rsid w:val="00790A1A"/>
    <w:rsid w:val="007932E1"/>
    <w:rsid w:val="00793338"/>
    <w:rsid w:val="00793342"/>
    <w:rsid w:val="007957B8"/>
    <w:rsid w:val="007970BA"/>
    <w:rsid w:val="007A2B82"/>
    <w:rsid w:val="007A67C2"/>
    <w:rsid w:val="007A7A2D"/>
    <w:rsid w:val="007B027B"/>
    <w:rsid w:val="007B2E92"/>
    <w:rsid w:val="007B35DD"/>
    <w:rsid w:val="007B56C1"/>
    <w:rsid w:val="007B7E4C"/>
    <w:rsid w:val="007C0220"/>
    <w:rsid w:val="007C37D2"/>
    <w:rsid w:val="007C4F1B"/>
    <w:rsid w:val="007C5EB1"/>
    <w:rsid w:val="007D1921"/>
    <w:rsid w:val="007D4D0D"/>
    <w:rsid w:val="007E221E"/>
    <w:rsid w:val="007E237C"/>
    <w:rsid w:val="007E2DE4"/>
    <w:rsid w:val="007E3439"/>
    <w:rsid w:val="007E4BC3"/>
    <w:rsid w:val="007E5382"/>
    <w:rsid w:val="007E53AF"/>
    <w:rsid w:val="007E79B6"/>
    <w:rsid w:val="007F1665"/>
    <w:rsid w:val="007F1670"/>
    <w:rsid w:val="007F227E"/>
    <w:rsid w:val="007F31D5"/>
    <w:rsid w:val="007F371A"/>
    <w:rsid w:val="007F3795"/>
    <w:rsid w:val="007F6F42"/>
    <w:rsid w:val="007F7838"/>
    <w:rsid w:val="00800C06"/>
    <w:rsid w:val="00803973"/>
    <w:rsid w:val="0080436A"/>
    <w:rsid w:val="00807D45"/>
    <w:rsid w:val="00817E48"/>
    <w:rsid w:val="00820A08"/>
    <w:rsid w:val="00820B94"/>
    <w:rsid w:val="00821E95"/>
    <w:rsid w:val="00822407"/>
    <w:rsid w:val="00822DC0"/>
    <w:rsid w:val="0082587B"/>
    <w:rsid w:val="00827036"/>
    <w:rsid w:val="0082717C"/>
    <w:rsid w:val="008315B6"/>
    <w:rsid w:val="0083282F"/>
    <w:rsid w:val="00836973"/>
    <w:rsid w:val="00840491"/>
    <w:rsid w:val="008407DE"/>
    <w:rsid w:val="00840ABF"/>
    <w:rsid w:val="00846776"/>
    <w:rsid w:val="00851B91"/>
    <w:rsid w:val="0085452E"/>
    <w:rsid w:val="00855000"/>
    <w:rsid w:val="00855463"/>
    <w:rsid w:val="00855559"/>
    <w:rsid w:val="00856DE5"/>
    <w:rsid w:val="0086011D"/>
    <w:rsid w:val="00860671"/>
    <w:rsid w:val="0086173B"/>
    <w:rsid w:val="0086520C"/>
    <w:rsid w:val="00865904"/>
    <w:rsid w:val="00865B78"/>
    <w:rsid w:val="008664D2"/>
    <w:rsid w:val="00870B88"/>
    <w:rsid w:val="00873B56"/>
    <w:rsid w:val="00874950"/>
    <w:rsid w:val="00876E06"/>
    <w:rsid w:val="00883C51"/>
    <w:rsid w:val="00885016"/>
    <w:rsid w:val="008862F9"/>
    <w:rsid w:val="0088693D"/>
    <w:rsid w:val="00892BCF"/>
    <w:rsid w:val="008A0BDE"/>
    <w:rsid w:val="008A44C4"/>
    <w:rsid w:val="008A4C86"/>
    <w:rsid w:val="008A5C96"/>
    <w:rsid w:val="008A63E4"/>
    <w:rsid w:val="008B2FAE"/>
    <w:rsid w:val="008C1DD8"/>
    <w:rsid w:val="008C3393"/>
    <w:rsid w:val="008C34D3"/>
    <w:rsid w:val="008C3CF2"/>
    <w:rsid w:val="008C501B"/>
    <w:rsid w:val="008C6866"/>
    <w:rsid w:val="008C7B55"/>
    <w:rsid w:val="008D0F7F"/>
    <w:rsid w:val="008D0FBC"/>
    <w:rsid w:val="008D11C0"/>
    <w:rsid w:val="008E033A"/>
    <w:rsid w:val="008E5913"/>
    <w:rsid w:val="008E5C6D"/>
    <w:rsid w:val="008E6D7C"/>
    <w:rsid w:val="008F10A0"/>
    <w:rsid w:val="008F3153"/>
    <w:rsid w:val="008F7FDE"/>
    <w:rsid w:val="00900A03"/>
    <w:rsid w:val="00901581"/>
    <w:rsid w:val="00902736"/>
    <w:rsid w:val="00905AC0"/>
    <w:rsid w:val="009074B5"/>
    <w:rsid w:val="009075B6"/>
    <w:rsid w:val="00911034"/>
    <w:rsid w:val="00911412"/>
    <w:rsid w:val="00913ED3"/>
    <w:rsid w:val="00914B62"/>
    <w:rsid w:val="009153D6"/>
    <w:rsid w:val="00916044"/>
    <w:rsid w:val="009175D4"/>
    <w:rsid w:val="00920BD0"/>
    <w:rsid w:val="0092281E"/>
    <w:rsid w:val="00925E30"/>
    <w:rsid w:val="00926060"/>
    <w:rsid w:val="00926639"/>
    <w:rsid w:val="00932D5A"/>
    <w:rsid w:val="00933BBC"/>
    <w:rsid w:val="00933F2C"/>
    <w:rsid w:val="009356EE"/>
    <w:rsid w:val="00935895"/>
    <w:rsid w:val="00937D4D"/>
    <w:rsid w:val="009409A4"/>
    <w:rsid w:val="009460D9"/>
    <w:rsid w:val="009466B1"/>
    <w:rsid w:val="00947086"/>
    <w:rsid w:val="00950FA9"/>
    <w:rsid w:val="00951D4E"/>
    <w:rsid w:val="0095274C"/>
    <w:rsid w:val="009562F1"/>
    <w:rsid w:val="00956A21"/>
    <w:rsid w:val="00960E39"/>
    <w:rsid w:val="009616EF"/>
    <w:rsid w:val="009623AA"/>
    <w:rsid w:val="00963369"/>
    <w:rsid w:val="00967D44"/>
    <w:rsid w:val="0097106A"/>
    <w:rsid w:val="009728C2"/>
    <w:rsid w:val="00973071"/>
    <w:rsid w:val="009771A1"/>
    <w:rsid w:val="009774DD"/>
    <w:rsid w:val="009801B4"/>
    <w:rsid w:val="00980354"/>
    <w:rsid w:val="009876FF"/>
    <w:rsid w:val="00990EF4"/>
    <w:rsid w:val="00991197"/>
    <w:rsid w:val="009916F6"/>
    <w:rsid w:val="00991EB7"/>
    <w:rsid w:val="0099262D"/>
    <w:rsid w:val="00994EB8"/>
    <w:rsid w:val="009953AD"/>
    <w:rsid w:val="0099649D"/>
    <w:rsid w:val="009965CD"/>
    <w:rsid w:val="009A07F0"/>
    <w:rsid w:val="009A1249"/>
    <w:rsid w:val="009A3C64"/>
    <w:rsid w:val="009A4A96"/>
    <w:rsid w:val="009B0356"/>
    <w:rsid w:val="009B140C"/>
    <w:rsid w:val="009B6356"/>
    <w:rsid w:val="009B7584"/>
    <w:rsid w:val="009C1E47"/>
    <w:rsid w:val="009C6BCE"/>
    <w:rsid w:val="009D66C3"/>
    <w:rsid w:val="009E2246"/>
    <w:rsid w:val="009E2BDF"/>
    <w:rsid w:val="009E3716"/>
    <w:rsid w:val="009E4ED7"/>
    <w:rsid w:val="009E6AE6"/>
    <w:rsid w:val="009E75D0"/>
    <w:rsid w:val="009F4905"/>
    <w:rsid w:val="009F4DEE"/>
    <w:rsid w:val="009F511A"/>
    <w:rsid w:val="009F655A"/>
    <w:rsid w:val="009F719A"/>
    <w:rsid w:val="009F7546"/>
    <w:rsid w:val="00A07C29"/>
    <w:rsid w:val="00A100C5"/>
    <w:rsid w:val="00A10256"/>
    <w:rsid w:val="00A11003"/>
    <w:rsid w:val="00A1222E"/>
    <w:rsid w:val="00A13ADC"/>
    <w:rsid w:val="00A16129"/>
    <w:rsid w:val="00A1700D"/>
    <w:rsid w:val="00A214E1"/>
    <w:rsid w:val="00A22847"/>
    <w:rsid w:val="00A22D9E"/>
    <w:rsid w:val="00A25F5D"/>
    <w:rsid w:val="00A26B21"/>
    <w:rsid w:val="00A278CB"/>
    <w:rsid w:val="00A30652"/>
    <w:rsid w:val="00A307B4"/>
    <w:rsid w:val="00A321ED"/>
    <w:rsid w:val="00A357D9"/>
    <w:rsid w:val="00A35BC7"/>
    <w:rsid w:val="00A36493"/>
    <w:rsid w:val="00A37A74"/>
    <w:rsid w:val="00A4077D"/>
    <w:rsid w:val="00A40E58"/>
    <w:rsid w:val="00A426F2"/>
    <w:rsid w:val="00A463CF"/>
    <w:rsid w:val="00A47B0E"/>
    <w:rsid w:val="00A50111"/>
    <w:rsid w:val="00A50991"/>
    <w:rsid w:val="00A51B87"/>
    <w:rsid w:val="00A53B0B"/>
    <w:rsid w:val="00A56F7E"/>
    <w:rsid w:val="00A579D1"/>
    <w:rsid w:val="00A62D15"/>
    <w:rsid w:val="00A657D9"/>
    <w:rsid w:val="00A65DA0"/>
    <w:rsid w:val="00A73CCF"/>
    <w:rsid w:val="00A73D3D"/>
    <w:rsid w:val="00A75BDB"/>
    <w:rsid w:val="00A80C26"/>
    <w:rsid w:val="00A81142"/>
    <w:rsid w:val="00A83EF3"/>
    <w:rsid w:val="00A84576"/>
    <w:rsid w:val="00A85696"/>
    <w:rsid w:val="00A923CD"/>
    <w:rsid w:val="00A92574"/>
    <w:rsid w:val="00A94AEC"/>
    <w:rsid w:val="00A97227"/>
    <w:rsid w:val="00A97623"/>
    <w:rsid w:val="00AA02BD"/>
    <w:rsid w:val="00AA0FC1"/>
    <w:rsid w:val="00AA110B"/>
    <w:rsid w:val="00AA42F7"/>
    <w:rsid w:val="00AA43CE"/>
    <w:rsid w:val="00AC046A"/>
    <w:rsid w:val="00AC2E41"/>
    <w:rsid w:val="00AC4157"/>
    <w:rsid w:val="00AC4978"/>
    <w:rsid w:val="00AC7C66"/>
    <w:rsid w:val="00AD10BF"/>
    <w:rsid w:val="00AD25A4"/>
    <w:rsid w:val="00AD54AF"/>
    <w:rsid w:val="00AD69D5"/>
    <w:rsid w:val="00AE0D98"/>
    <w:rsid w:val="00AE2424"/>
    <w:rsid w:val="00AE2EAF"/>
    <w:rsid w:val="00AE3D67"/>
    <w:rsid w:val="00AE5256"/>
    <w:rsid w:val="00AE64DD"/>
    <w:rsid w:val="00AF0F10"/>
    <w:rsid w:val="00AF1804"/>
    <w:rsid w:val="00AF6633"/>
    <w:rsid w:val="00B00F6C"/>
    <w:rsid w:val="00B01C5D"/>
    <w:rsid w:val="00B10808"/>
    <w:rsid w:val="00B14D28"/>
    <w:rsid w:val="00B16186"/>
    <w:rsid w:val="00B20C03"/>
    <w:rsid w:val="00B21112"/>
    <w:rsid w:val="00B232C0"/>
    <w:rsid w:val="00B25170"/>
    <w:rsid w:val="00B25308"/>
    <w:rsid w:val="00B262CD"/>
    <w:rsid w:val="00B33807"/>
    <w:rsid w:val="00B347F5"/>
    <w:rsid w:val="00B35099"/>
    <w:rsid w:val="00B451B1"/>
    <w:rsid w:val="00B453C9"/>
    <w:rsid w:val="00B47033"/>
    <w:rsid w:val="00B512A6"/>
    <w:rsid w:val="00B51A2C"/>
    <w:rsid w:val="00B55DB6"/>
    <w:rsid w:val="00B601A9"/>
    <w:rsid w:val="00B6409F"/>
    <w:rsid w:val="00B647C5"/>
    <w:rsid w:val="00B66386"/>
    <w:rsid w:val="00B66702"/>
    <w:rsid w:val="00B71066"/>
    <w:rsid w:val="00B71EB7"/>
    <w:rsid w:val="00B73792"/>
    <w:rsid w:val="00B738C0"/>
    <w:rsid w:val="00B74E38"/>
    <w:rsid w:val="00B74EAB"/>
    <w:rsid w:val="00B7623A"/>
    <w:rsid w:val="00B76621"/>
    <w:rsid w:val="00B81C4C"/>
    <w:rsid w:val="00B826A2"/>
    <w:rsid w:val="00B84710"/>
    <w:rsid w:val="00B85563"/>
    <w:rsid w:val="00B91925"/>
    <w:rsid w:val="00B95E24"/>
    <w:rsid w:val="00BA0F7D"/>
    <w:rsid w:val="00BA6A96"/>
    <w:rsid w:val="00BA7A70"/>
    <w:rsid w:val="00BB0DE6"/>
    <w:rsid w:val="00BB0DEB"/>
    <w:rsid w:val="00BB0E2B"/>
    <w:rsid w:val="00BB379F"/>
    <w:rsid w:val="00BB68AA"/>
    <w:rsid w:val="00BC0A73"/>
    <w:rsid w:val="00BC0EDA"/>
    <w:rsid w:val="00BC48C2"/>
    <w:rsid w:val="00BC57AB"/>
    <w:rsid w:val="00BD295B"/>
    <w:rsid w:val="00BD4347"/>
    <w:rsid w:val="00BD4E8E"/>
    <w:rsid w:val="00BD793F"/>
    <w:rsid w:val="00BD7EAF"/>
    <w:rsid w:val="00BD7FAA"/>
    <w:rsid w:val="00BE2C8B"/>
    <w:rsid w:val="00BE712D"/>
    <w:rsid w:val="00BF2EDB"/>
    <w:rsid w:val="00BF396E"/>
    <w:rsid w:val="00BF77D5"/>
    <w:rsid w:val="00C0016D"/>
    <w:rsid w:val="00C023CA"/>
    <w:rsid w:val="00C06448"/>
    <w:rsid w:val="00C068F6"/>
    <w:rsid w:val="00C07AEC"/>
    <w:rsid w:val="00C11FD8"/>
    <w:rsid w:val="00C13D57"/>
    <w:rsid w:val="00C16784"/>
    <w:rsid w:val="00C1777C"/>
    <w:rsid w:val="00C219AE"/>
    <w:rsid w:val="00C221F6"/>
    <w:rsid w:val="00C22293"/>
    <w:rsid w:val="00C23F36"/>
    <w:rsid w:val="00C266DD"/>
    <w:rsid w:val="00C331CF"/>
    <w:rsid w:val="00C35BD4"/>
    <w:rsid w:val="00C414E5"/>
    <w:rsid w:val="00C42DA2"/>
    <w:rsid w:val="00C46382"/>
    <w:rsid w:val="00C47330"/>
    <w:rsid w:val="00C532F0"/>
    <w:rsid w:val="00C55B0C"/>
    <w:rsid w:val="00C57254"/>
    <w:rsid w:val="00C5755C"/>
    <w:rsid w:val="00C60B2E"/>
    <w:rsid w:val="00C6248E"/>
    <w:rsid w:val="00C63456"/>
    <w:rsid w:val="00C63852"/>
    <w:rsid w:val="00C65CEA"/>
    <w:rsid w:val="00C67B14"/>
    <w:rsid w:val="00C70146"/>
    <w:rsid w:val="00C71D30"/>
    <w:rsid w:val="00C73975"/>
    <w:rsid w:val="00C74DF3"/>
    <w:rsid w:val="00C75482"/>
    <w:rsid w:val="00C824A4"/>
    <w:rsid w:val="00C8609D"/>
    <w:rsid w:val="00C86929"/>
    <w:rsid w:val="00C902D1"/>
    <w:rsid w:val="00C9071C"/>
    <w:rsid w:val="00C9249D"/>
    <w:rsid w:val="00C954CA"/>
    <w:rsid w:val="00C955DF"/>
    <w:rsid w:val="00C95749"/>
    <w:rsid w:val="00C97275"/>
    <w:rsid w:val="00CA0203"/>
    <w:rsid w:val="00CA337A"/>
    <w:rsid w:val="00CA455F"/>
    <w:rsid w:val="00CA6452"/>
    <w:rsid w:val="00CA691F"/>
    <w:rsid w:val="00CA6F5F"/>
    <w:rsid w:val="00CB07D1"/>
    <w:rsid w:val="00CB0A5E"/>
    <w:rsid w:val="00CB19AB"/>
    <w:rsid w:val="00CB64D8"/>
    <w:rsid w:val="00CB745F"/>
    <w:rsid w:val="00CB7EF0"/>
    <w:rsid w:val="00CC0B12"/>
    <w:rsid w:val="00CC5918"/>
    <w:rsid w:val="00CD29ED"/>
    <w:rsid w:val="00CD3F44"/>
    <w:rsid w:val="00CE0980"/>
    <w:rsid w:val="00CE1571"/>
    <w:rsid w:val="00CE799E"/>
    <w:rsid w:val="00CF14D8"/>
    <w:rsid w:val="00CF6F04"/>
    <w:rsid w:val="00D01874"/>
    <w:rsid w:val="00D0345F"/>
    <w:rsid w:val="00D0466E"/>
    <w:rsid w:val="00D04BA8"/>
    <w:rsid w:val="00D05AE3"/>
    <w:rsid w:val="00D06093"/>
    <w:rsid w:val="00D07989"/>
    <w:rsid w:val="00D115CA"/>
    <w:rsid w:val="00D11E76"/>
    <w:rsid w:val="00D145C3"/>
    <w:rsid w:val="00D15735"/>
    <w:rsid w:val="00D22756"/>
    <w:rsid w:val="00D24612"/>
    <w:rsid w:val="00D25525"/>
    <w:rsid w:val="00D27176"/>
    <w:rsid w:val="00D278B1"/>
    <w:rsid w:val="00D35EEA"/>
    <w:rsid w:val="00D42F27"/>
    <w:rsid w:val="00D43B95"/>
    <w:rsid w:val="00D4567D"/>
    <w:rsid w:val="00D506C2"/>
    <w:rsid w:val="00D52663"/>
    <w:rsid w:val="00D5754F"/>
    <w:rsid w:val="00D602AD"/>
    <w:rsid w:val="00D6112F"/>
    <w:rsid w:val="00D623F3"/>
    <w:rsid w:val="00D6260C"/>
    <w:rsid w:val="00D64E10"/>
    <w:rsid w:val="00D80B96"/>
    <w:rsid w:val="00D83C72"/>
    <w:rsid w:val="00D86A2A"/>
    <w:rsid w:val="00D94BCD"/>
    <w:rsid w:val="00D95329"/>
    <w:rsid w:val="00D96700"/>
    <w:rsid w:val="00DA04D4"/>
    <w:rsid w:val="00DA06FA"/>
    <w:rsid w:val="00DA25A2"/>
    <w:rsid w:val="00DA4B63"/>
    <w:rsid w:val="00DA4C9F"/>
    <w:rsid w:val="00DA578F"/>
    <w:rsid w:val="00DA746B"/>
    <w:rsid w:val="00DB3188"/>
    <w:rsid w:val="00DB519F"/>
    <w:rsid w:val="00DC025C"/>
    <w:rsid w:val="00DC2C7E"/>
    <w:rsid w:val="00DC4B5B"/>
    <w:rsid w:val="00DC78D6"/>
    <w:rsid w:val="00DD6647"/>
    <w:rsid w:val="00DE1DD5"/>
    <w:rsid w:val="00DE2647"/>
    <w:rsid w:val="00DE27F8"/>
    <w:rsid w:val="00DE2D7F"/>
    <w:rsid w:val="00DE2F57"/>
    <w:rsid w:val="00DE36ED"/>
    <w:rsid w:val="00DE5448"/>
    <w:rsid w:val="00DE6136"/>
    <w:rsid w:val="00DE7D66"/>
    <w:rsid w:val="00DF0BA5"/>
    <w:rsid w:val="00DF5A99"/>
    <w:rsid w:val="00DF74AF"/>
    <w:rsid w:val="00E0237B"/>
    <w:rsid w:val="00E04D48"/>
    <w:rsid w:val="00E058C6"/>
    <w:rsid w:val="00E0768B"/>
    <w:rsid w:val="00E07E2F"/>
    <w:rsid w:val="00E116EF"/>
    <w:rsid w:val="00E11E4D"/>
    <w:rsid w:val="00E128EF"/>
    <w:rsid w:val="00E135BD"/>
    <w:rsid w:val="00E14DDF"/>
    <w:rsid w:val="00E220D2"/>
    <w:rsid w:val="00E22B61"/>
    <w:rsid w:val="00E26C51"/>
    <w:rsid w:val="00E2785D"/>
    <w:rsid w:val="00E30E77"/>
    <w:rsid w:val="00E3292C"/>
    <w:rsid w:val="00E336E8"/>
    <w:rsid w:val="00E358FC"/>
    <w:rsid w:val="00E3712B"/>
    <w:rsid w:val="00E3791D"/>
    <w:rsid w:val="00E44B75"/>
    <w:rsid w:val="00E45FBB"/>
    <w:rsid w:val="00E50455"/>
    <w:rsid w:val="00E5108E"/>
    <w:rsid w:val="00E54006"/>
    <w:rsid w:val="00E565A0"/>
    <w:rsid w:val="00E6147C"/>
    <w:rsid w:val="00E65088"/>
    <w:rsid w:val="00E6670C"/>
    <w:rsid w:val="00E677EC"/>
    <w:rsid w:val="00E714FC"/>
    <w:rsid w:val="00E7455C"/>
    <w:rsid w:val="00E766EC"/>
    <w:rsid w:val="00E80C6C"/>
    <w:rsid w:val="00E839D7"/>
    <w:rsid w:val="00E847E1"/>
    <w:rsid w:val="00E87AC1"/>
    <w:rsid w:val="00E91A35"/>
    <w:rsid w:val="00E927E2"/>
    <w:rsid w:val="00E938C2"/>
    <w:rsid w:val="00E94E52"/>
    <w:rsid w:val="00E95A4E"/>
    <w:rsid w:val="00E96B81"/>
    <w:rsid w:val="00E96FCD"/>
    <w:rsid w:val="00E97B49"/>
    <w:rsid w:val="00E97DBF"/>
    <w:rsid w:val="00EA1F15"/>
    <w:rsid w:val="00EA2013"/>
    <w:rsid w:val="00EA2251"/>
    <w:rsid w:val="00EA4A47"/>
    <w:rsid w:val="00EA5271"/>
    <w:rsid w:val="00EA6D1E"/>
    <w:rsid w:val="00EB1692"/>
    <w:rsid w:val="00EB1AEC"/>
    <w:rsid w:val="00EB24F2"/>
    <w:rsid w:val="00EB6791"/>
    <w:rsid w:val="00EC0549"/>
    <w:rsid w:val="00EC11CD"/>
    <w:rsid w:val="00EC370C"/>
    <w:rsid w:val="00EC4A18"/>
    <w:rsid w:val="00EC4C6F"/>
    <w:rsid w:val="00EC71C5"/>
    <w:rsid w:val="00ED12B0"/>
    <w:rsid w:val="00ED22AD"/>
    <w:rsid w:val="00ED433C"/>
    <w:rsid w:val="00ED49D8"/>
    <w:rsid w:val="00ED4B26"/>
    <w:rsid w:val="00ED6E12"/>
    <w:rsid w:val="00ED7290"/>
    <w:rsid w:val="00ED7AEC"/>
    <w:rsid w:val="00EE0247"/>
    <w:rsid w:val="00EE27AB"/>
    <w:rsid w:val="00EE30E0"/>
    <w:rsid w:val="00EE38F7"/>
    <w:rsid w:val="00EE392C"/>
    <w:rsid w:val="00EE63E1"/>
    <w:rsid w:val="00EE7309"/>
    <w:rsid w:val="00EF12B0"/>
    <w:rsid w:val="00EF22EA"/>
    <w:rsid w:val="00EF3EEC"/>
    <w:rsid w:val="00EF6322"/>
    <w:rsid w:val="00EF698F"/>
    <w:rsid w:val="00EF6A7A"/>
    <w:rsid w:val="00F03A19"/>
    <w:rsid w:val="00F06614"/>
    <w:rsid w:val="00F1017F"/>
    <w:rsid w:val="00F12DC8"/>
    <w:rsid w:val="00F12FCE"/>
    <w:rsid w:val="00F2039E"/>
    <w:rsid w:val="00F2336C"/>
    <w:rsid w:val="00F27C3A"/>
    <w:rsid w:val="00F3426E"/>
    <w:rsid w:val="00F350BA"/>
    <w:rsid w:val="00F37156"/>
    <w:rsid w:val="00F4188A"/>
    <w:rsid w:val="00F4403E"/>
    <w:rsid w:val="00F5292C"/>
    <w:rsid w:val="00F56120"/>
    <w:rsid w:val="00F57674"/>
    <w:rsid w:val="00F6061E"/>
    <w:rsid w:val="00F636CA"/>
    <w:rsid w:val="00F6500C"/>
    <w:rsid w:val="00F6610F"/>
    <w:rsid w:val="00F6796A"/>
    <w:rsid w:val="00F7160E"/>
    <w:rsid w:val="00F742B6"/>
    <w:rsid w:val="00F742C0"/>
    <w:rsid w:val="00F75DE3"/>
    <w:rsid w:val="00F763E0"/>
    <w:rsid w:val="00F773AE"/>
    <w:rsid w:val="00F85113"/>
    <w:rsid w:val="00F85676"/>
    <w:rsid w:val="00F859A9"/>
    <w:rsid w:val="00F901BF"/>
    <w:rsid w:val="00F90A96"/>
    <w:rsid w:val="00F9442C"/>
    <w:rsid w:val="00F965F1"/>
    <w:rsid w:val="00F974F5"/>
    <w:rsid w:val="00FA2979"/>
    <w:rsid w:val="00FA5275"/>
    <w:rsid w:val="00FA78C0"/>
    <w:rsid w:val="00FB094A"/>
    <w:rsid w:val="00FB4123"/>
    <w:rsid w:val="00FB6079"/>
    <w:rsid w:val="00FB7879"/>
    <w:rsid w:val="00FB7E10"/>
    <w:rsid w:val="00FC218C"/>
    <w:rsid w:val="00FC3703"/>
    <w:rsid w:val="00FC65BF"/>
    <w:rsid w:val="00FC7F5D"/>
    <w:rsid w:val="00FD2BF0"/>
    <w:rsid w:val="00FD45C4"/>
    <w:rsid w:val="00FD7E28"/>
    <w:rsid w:val="00FD7FB9"/>
    <w:rsid w:val="00FE0E15"/>
    <w:rsid w:val="00FE1253"/>
    <w:rsid w:val="00FE3468"/>
    <w:rsid w:val="00FE3A9A"/>
    <w:rsid w:val="00FE484C"/>
    <w:rsid w:val="00FE4DB2"/>
    <w:rsid w:val="00FF3A64"/>
    <w:rsid w:val="00FF5AC2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8F1499F4-E347-4947-880A-D8F7F01C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utoRedefine/>
    <w:qFormat/>
    <w:rsid w:val="00502EF7"/>
    <w:pPr>
      <w:spacing w:after="120"/>
    </w:pPr>
    <w:rPr>
      <w:rFonts w:ascii="Verdana" w:eastAsia="MS Mincho" w:hAnsi="Verdana"/>
      <w:sz w:val="16"/>
      <w:szCs w:val="16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2"/>
      </w:numPr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spacing w:before="36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outlineLvl w:val="4"/>
    </w:pPr>
    <w:rPr>
      <w:rFonts w:ascii="Arial Fett" w:hAnsi="Arial Fett"/>
      <w:bCs/>
      <w:i/>
      <w:iCs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character" w:customStyle="1" w:styleId="berschrift2Zchn">
    <w:name w:val="Überschrift 2 Zchn"/>
    <w:basedOn w:val="Absatz-Standardschriftart"/>
    <w:link w:val="berschrift2"/>
    <w:rPr>
      <w:rFonts w:ascii="Arial" w:eastAsia="MS Mincho" w:hAnsi="Arial" w:cs="Arial"/>
      <w:b/>
      <w:bCs/>
      <w:iCs/>
      <w:sz w:val="28"/>
      <w:szCs w:val="28"/>
      <w:lang w:val="de-DE" w:eastAsia="de-DE" w:bidi="ar-SA"/>
    </w:rPr>
  </w:style>
  <w:style w:type="paragraph" w:customStyle="1" w:styleId="Formatvorlage1">
    <w:name w:val="Formatvorlage1"/>
    <w:basedOn w:val="berschrift2"/>
    <w:pPr>
      <w:jc w:val="both"/>
    </w:pPr>
    <w:rPr>
      <w:i/>
    </w:rPr>
  </w:style>
  <w:style w:type="paragraph" w:customStyle="1" w:styleId="gemnonum4">
    <w:name w:val="gem_nonum_Ü4"/>
    <w:basedOn w:val="gem4"/>
    <w:pPr>
      <w:numPr>
        <w:ilvl w:val="0"/>
        <w:numId w:val="0"/>
      </w:numPr>
    </w:pPr>
  </w:style>
  <w:style w:type="paragraph" w:customStyle="1" w:styleId="gem4">
    <w:name w:val="gem_Ü4"/>
    <w:basedOn w:val="berschrift4"/>
    <w:next w:val="gemStandard"/>
    <w:link w:val="gem4Zchn"/>
    <w:pPr>
      <w:numPr>
        <w:numId w:val="4"/>
      </w:numPr>
      <w:spacing w:before="360"/>
    </w:pPr>
    <w:rPr>
      <w:rFonts w:ascii="Arial Fett" w:hAnsi="Arial Fett"/>
      <w:b w:val="0"/>
      <w:bCs w:val="0"/>
      <w:sz w:val="20"/>
      <w:szCs w:val="20"/>
    </w:rPr>
  </w:style>
  <w:style w:type="paragraph" w:customStyle="1" w:styleId="gemStandard">
    <w:name w:val="gem_Standard"/>
    <w:basedOn w:val="Standard"/>
    <w:link w:val="gemStandardZchn"/>
    <w:rsid w:val="00F12FCE"/>
    <w:pPr>
      <w:spacing w:before="180" w:after="60"/>
    </w:pPr>
    <w:rPr>
      <w:rFonts w:ascii="Arial" w:hAnsi="Arial"/>
      <w:sz w:val="22"/>
    </w:rPr>
  </w:style>
  <w:style w:type="character" w:customStyle="1" w:styleId="gemStandardZchn">
    <w:name w:val="gem_Standard Zchn"/>
    <w:basedOn w:val="Absatz-Standardschriftart"/>
    <w:link w:val="gemStandard"/>
    <w:rsid w:val="00F12FCE"/>
    <w:rPr>
      <w:rFonts w:ascii="Arial" w:eastAsia="MS Mincho" w:hAnsi="Arial"/>
      <w:sz w:val="22"/>
      <w:szCs w:val="16"/>
      <w:lang w:val="de-DE" w:eastAsia="de-DE" w:bidi="ar-SA"/>
    </w:rPr>
  </w:style>
  <w:style w:type="character" w:customStyle="1" w:styleId="gem4Zchn">
    <w:name w:val="gem_Ü4 Zchn"/>
    <w:basedOn w:val="Absatz-Standardschriftart"/>
    <w:link w:val="gem4"/>
    <w:rPr>
      <w:rFonts w:ascii="Arial Fett" w:eastAsia="MS Mincho" w:hAnsi="Arial Fett"/>
      <w:lang w:val="de-DE" w:eastAsia="de-DE" w:bidi="ar-SA"/>
    </w:rPr>
  </w:style>
  <w:style w:type="paragraph" w:customStyle="1" w:styleId="gem5">
    <w:name w:val="gem_Ü5"/>
    <w:basedOn w:val="berschrift5"/>
    <w:next w:val="gemStandard"/>
    <w:pPr>
      <w:keepNext/>
      <w:numPr>
        <w:numId w:val="4"/>
      </w:numPr>
      <w:spacing w:before="360"/>
      <w:ind w:left="1009" w:hanging="1009"/>
    </w:pPr>
    <w:rPr>
      <w:rFonts w:ascii="Arial" w:hAnsi="Arial"/>
      <w:bCs w:val="0"/>
      <w:iCs w:val="0"/>
      <w:szCs w:val="22"/>
    </w:rPr>
  </w:style>
  <w:style w:type="paragraph" w:customStyle="1" w:styleId="GEM3">
    <w:name w:val="GEM_Ü3"/>
    <w:basedOn w:val="berschrift3"/>
    <w:next w:val="gemStandard"/>
    <w:pPr>
      <w:numPr>
        <w:ilvl w:val="0"/>
        <w:numId w:val="0"/>
      </w:numPr>
      <w:tabs>
        <w:tab w:val="num" w:pos="720"/>
      </w:tabs>
      <w:spacing w:before="360" w:after="240"/>
      <w:ind w:left="720" w:hanging="720"/>
    </w:pPr>
    <w:rPr>
      <w:rFonts w:ascii="Arial Fett" w:hAnsi="Arial Fett"/>
      <w:sz w:val="24"/>
      <w:szCs w:val="24"/>
    </w:rPr>
  </w:style>
  <w:style w:type="paragraph" w:styleId="Verzeichnis1">
    <w:name w:val="toc 1"/>
    <w:basedOn w:val="Standard"/>
    <w:next w:val="Verzeichnis2"/>
    <w:autoRedefine/>
    <w:semiHidden/>
    <w:pPr>
      <w:spacing w:before="240"/>
    </w:pPr>
    <w:rPr>
      <w:rFonts w:ascii="Arial Fett" w:hAnsi="Arial Fett"/>
      <w:b/>
      <w:bCs/>
      <w:sz w:val="24"/>
    </w:rPr>
  </w:style>
  <w:style w:type="paragraph" w:styleId="Verzeichnis2">
    <w:name w:val="toc 2"/>
    <w:basedOn w:val="Standard"/>
    <w:next w:val="Standard"/>
    <w:autoRedefine/>
    <w:semiHidden/>
    <w:pPr>
      <w:spacing w:before="120" w:after="0"/>
      <w:ind w:left="220"/>
    </w:pPr>
    <w:rPr>
      <w:b/>
      <w:iCs/>
      <w:szCs w:val="20"/>
    </w:rPr>
  </w:style>
  <w:style w:type="paragraph" w:styleId="Verzeichnis3">
    <w:name w:val="toc 3"/>
    <w:basedOn w:val="Standard"/>
    <w:next w:val="Verzeichnis4"/>
    <w:autoRedefine/>
    <w:semiHidden/>
    <w:pPr>
      <w:spacing w:after="0"/>
      <w:ind w:left="440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pPr>
      <w:spacing w:after="0"/>
      <w:ind w:left="660"/>
    </w:pPr>
    <w:rPr>
      <w:i/>
      <w:szCs w:val="20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  <w:spacing w:after="0"/>
    </w:pPr>
  </w:style>
  <w:style w:type="paragraph" w:styleId="Fuzeile">
    <w:name w:val="footer"/>
    <w:basedOn w:val="Standard"/>
    <w:link w:val="FuzeileZchn"/>
    <w:pPr>
      <w:tabs>
        <w:tab w:val="center" w:pos="4536"/>
        <w:tab w:val="left" w:pos="5643"/>
        <w:tab w:val="left" w:pos="7182"/>
        <w:tab w:val="right" w:pos="8820"/>
      </w:tabs>
      <w:spacing w:after="60"/>
      <w:ind w:right="-79"/>
    </w:pPr>
    <w:rPr>
      <w:szCs w:val="14"/>
    </w:rPr>
  </w:style>
  <w:style w:type="character" w:customStyle="1" w:styleId="FuzeileZchn">
    <w:name w:val="Fußzeile Zchn"/>
    <w:basedOn w:val="Absatz-Standardschriftart"/>
    <w:link w:val="Fuzeile"/>
    <w:rPr>
      <w:rFonts w:ascii="Arial" w:eastAsia="MS Mincho" w:hAnsi="Arial"/>
      <w:sz w:val="16"/>
      <w:szCs w:val="14"/>
      <w:lang w:val="de-DE" w:eastAsia="de-DE" w:bidi="ar-SA"/>
    </w:rPr>
  </w:style>
  <w:style w:type="table" w:styleId="Tabellenraster">
    <w:name w:val="Table Grid"/>
    <w:basedOn w:val="NormaleTabell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rd"/>
    <w:rPr>
      <w:b/>
      <w:sz w:val="32"/>
      <w:u w:val="single"/>
    </w:rPr>
  </w:style>
  <w:style w:type="paragraph" w:customStyle="1" w:styleId="Kurzberschrift">
    <w:name w:val="Kurzüberschrift"/>
    <w:basedOn w:val="Standard"/>
    <w:pPr>
      <w:spacing w:after="60"/>
    </w:pPr>
    <w:rPr>
      <w:b/>
      <w:szCs w:val="20"/>
    </w:rPr>
  </w:style>
  <w:style w:type="paragraph" w:customStyle="1" w:styleId="Tabzeile">
    <w:name w:val="Tabzeile"/>
    <w:basedOn w:val="Standard"/>
    <w:pPr>
      <w:spacing w:before="60" w:after="60"/>
    </w:pPr>
    <w:rPr>
      <w:szCs w:val="20"/>
    </w:rPr>
  </w:style>
  <w:style w:type="paragraph" w:customStyle="1" w:styleId="gem1">
    <w:name w:val="gem_Ü1"/>
    <w:basedOn w:val="berschrift1"/>
    <w:next w:val="gemStandard"/>
    <w:pPr>
      <w:numPr>
        <w:numId w:val="4"/>
      </w:numPr>
      <w:pBdr>
        <w:top w:val="single" w:sz="4" w:space="10" w:color="auto"/>
        <w:bottom w:val="single" w:sz="4" w:space="10" w:color="auto"/>
      </w:pBdr>
      <w:spacing w:before="360" w:after="240"/>
      <w:jc w:val="center"/>
    </w:pPr>
    <w:rPr>
      <w:rFonts w:ascii="Arial Fett" w:hAnsi="Arial Fett"/>
      <w:b w:val="0"/>
      <w:spacing w:val="20"/>
      <w:kern w:val="16"/>
      <w:sz w:val="28"/>
      <w:szCs w:val="28"/>
    </w:rPr>
  </w:style>
  <w:style w:type="paragraph" w:customStyle="1" w:styleId="gemTitel1">
    <w:name w:val="gem_Titel1"/>
    <w:basedOn w:val="Standard"/>
    <w:link w:val="gemTitel1Char"/>
    <w:rPr>
      <w:b/>
      <w:sz w:val="32"/>
      <w:u w:val="single"/>
    </w:rPr>
  </w:style>
  <w:style w:type="character" w:customStyle="1" w:styleId="gemTitel1Char">
    <w:name w:val="gem_Titel1 Char"/>
    <w:basedOn w:val="Absatz-Standardschriftart"/>
    <w:link w:val="gemTitel1"/>
    <w:rPr>
      <w:rFonts w:ascii="Arial" w:eastAsia="MS Mincho" w:hAnsi="Arial"/>
      <w:b/>
      <w:sz w:val="32"/>
      <w:szCs w:val="24"/>
      <w:u w:val="single"/>
      <w:lang w:val="de-DE" w:eastAsia="de-DE" w:bidi="ar-SA"/>
    </w:rPr>
  </w:style>
  <w:style w:type="paragraph" w:customStyle="1" w:styleId="gemTitel2">
    <w:name w:val="gem_Titel2"/>
    <w:basedOn w:val="Standard"/>
    <w:pPr>
      <w:spacing w:before="720"/>
      <w:jc w:val="center"/>
    </w:pPr>
    <w:rPr>
      <w:rFonts w:ascii="Arial Fett" w:hAnsi="Arial Fett"/>
      <w:b/>
      <w:spacing w:val="40"/>
      <w:kern w:val="16"/>
      <w:sz w:val="56"/>
      <w:szCs w:val="56"/>
    </w:rPr>
  </w:style>
  <w:style w:type="paragraph" w:customStyle="1" w:styleId="gem2">
    <w:name w:val="gem_Ü2"/>
    <w:basedOn w:val="berschrift2"/>
    <w:next w:val="gemStandard"/>
    <w:link w:val="gem2Zchn"/>
    <w:pPr>
      <w:numPr>
        <w:ilvl w:val="1"/>
        <w:numId w:val="4"/>
      </w:numPr>
      <w:spacing w:before="480" w:after="360"/>
    </w:pPr>
    <w:rPr>
      <w:rFonts w:ascii="Arial Fett" w:hAnsi="Arial Fett"/>
      <w:b w:val="0"/>
      <w:sz w:val="26"/>
      <w:szCs w:val="24"/>
    </w:rPr>
  </w:style>
  <w:style w:type="character" w:customStyle="1" w:styleId="gem2Zchn">
    <w:name w:val="gem_Ü2 Zchn"/>
    <w:basedOn w:val="Absatz-Standardschriftart"/>
    <w:link w:val="gem2"/>
    <w:rPr>
      <w:rFonts w:ascii="Arial Fett" w:eastAsia="MS Mincho" w:hAnsi="Arial Fett" w:cs="Arial"/>
      <w:bCs/>
      <w:iCs/>
      <w:sz w:val="26"/>
      <w:szCs w:val="24"/>
      <w:lang w:val="de-DE" w:eastAsia="de-DE" w:bidi="ar-SA"/>
    </w:rPr>
  </w:style>
  <w:style w:type="paragraph" w:customStyle="1" w:styleId="gemnonum1">
    <w:name w:val="gem_nonum_Ü1"/>
    <w:basedOn w:val="berschrift1"/>
    <w:next w:val="gemStandard"/>
    <w:pPr>
      <w:numPr>
        <w:numId w:val="0"/>
      </w:numPr>
      <w:pBdr>
        <w:top w:val="single" w:sz="4" w:space="10" w:color="auto"/>
        <w:bottom w:val="single" w:sz="4" w:space="10" w:color="auto"/>
      </w:pBdr>
      <w:spacing w:before="360"/>
      <w:jc w:val="center"/>
    </w:pPr>
    <w:rPr>
      <w:rFonts w:ascii="Arial Fett" w:hAnsi="Arial Fett"/>
      <w:b w:val="0"/>
      <w:bCs w:val="0"/>
      <w:spacing w:val="80"/>
      <w:kern w:val="16"/>
    </w:rPr>
  </w:style>
  <w:style w:type="paragraph" w:customStyle="1" w:styleId="gemnonum2">
    <w:name w:val="gem_nonum_Ü2"/>
    <w:basedOn w:val="gem2"/>
    <w:next w:val="gemStandard"/>
    <w:link w:val="gemnonum2Zchn"/>
    <w:pPr>
      <w:numPr>
        <w:ilvl w:val="0"/>
        <w:numId w:val="0"/>
      </w:numPr>
    </w:pPr>
  </w:style>
  <w:style w:type="character" w:customStyle="1" w:styleId="gemnonum2Zchn">
    <w:name w:val="gem_nonum_Ü2 Zchn"/>
    <w:basedOn w:val="gem2Zchn"/>
    <w:link w:val="gemnonum2"/>
    <w:rPr>
      <w:rFonts w:ascii="Arial Fett" w:eastAsia="MS Mincho" w:hAnsi="Arial Fett" w:cs="Arial"/>
      <w:bCs/>
      <w:iCs/>
      <w:sz w:val="26"/>
      <w:szCs w:val="24"/>
      <w:lang w:val="de-DE" w:eastAsia="de-DE" w:bidi="ar-SA"/>
    </w:rPr>
  </w:style>
  <w:style w:type="paragraph" w:customStyle="1" w:styleId="gemAufzhlung">
    <w:name w:val="gem_Aufzählung"/>
    <w:basedOn w:val="gemStandard"/>
    <w:pPr>
      <w:numPr>
        <w:numId w:val="6"/>
      </w:numPr>
    </w:pPr>
  </w:style>
  <w:style w:type="character" w:styleId="Seitenzahl">
    <w:name w:val="page number"/>
    <w:rPr>
      <w:sz w:val="24"/>
    </w:rPr>
  </w:style>
  <w:style w:type="paragraph" w:customStyle="1" w:styleId="gemtab11ptAbstand">
    <w:name w:val="gem_tab_11pt_Abstand"/>
    <w:basedOn w:val="Tabzeile"/>
  </w:style>
  <w:style w:type="paragraph" w:customStyle="1" w:styleId="gemTitelKopf">
    <w:name w:val="gem_Titel_Kopf"/>
    <w:basedOn w:val="gemTitel2"/>
    <w:pPr>
      <w:spacing w:before="0"/>
      <w:jc w:val="left"/>
    </w:pPr>
    <w:rPr>
      <w:spacing w:val="20"/>
      <w:sz w:val="24"/>
      <w:szCs w:val="24"/>
    </w:rPr>
  </w:style>
  <w:style w:type="paragraph" w:customStyle="1" w:styleId="gemEinzug">
    <w:name w:val="gem_Einzug"/>
    <w:basedOn w:val="gemStandard"/>
    <w:pPr>
      <w:ind w:left="993"/>
    </w:pPr>
  </w:style>
  <w:style w:type="paragraph" w:customStyle="1" w:styleId="gemListe">
    <w:name w:val="gem_Liste"/>
    <w:basedOn w:val="gemStandard"/>
    <w:pPr>
      <w:numPr>
        <w:numId w:val="3"/>
      </w:numPr>
    </w:pPr>
  </w:style>
  <w:style w:type="paragraph" w:customStyle="1" w:styleId="Aufzhl2">
    <w:name w:val="Aufzähl2"/>
    <w:basedOn w:val="Standard"/>
    <w:pPr>
      <w:numPr>
        <w:numId w:val="1"/>
      </w:numPr>
      <w:tabs>
        <w:tab w:val="left" w:pos="851"/>
      </w:tabs>
      <w:spacing w:after="60"/>
    </w:pPr>
    <w:rPr>
      <w:rFonts w:eastAsia="Times New Roman"/>
      <w:sz w:val="24"/>
      <w:szCs w:val="20"/>
      <w:lang w:val="en-US" w:eastAsia="en-US"/>
    </w:rPr>
  </w:style>
  <w:style w:type="paragraph" w:styleId="Textkrper">
    <w:name w:val="Body Text"/>
    <w:basedOn w:val="Standard"/>
    <w:pPr>
      <w:spacing w:after="0"/>
    </w:pPr>
    <w:rPr>
      <w:rFonts w:ascii="Times New Roman" w:eastAsia="Times New Roman" w:hAnsi="Times New Roman"/>
      <w:szCs w:val="20"/>
      <w:lang w:val="en-US" w:eastAsia="en-US"/>
    </w:rPr>
  </w:style>
  <w:style w:type="paragraph" w:customStyle="1" w:styleId="Text">
    <w:name w:val="Text"/>
    <w:basedOn w:val="Standard"/>
    <w:pPr>
      <w:spacing w:before="120" w:after="0" w:line="240" w:lineRule="atLeast"/>
    </w:pPr>
    <w:rPr>
      <w:rFonts w:eastAsia="Times New Roman"/>
      <w:sz w:val="20"/>
      <w:szCs w:val="20"/>
      <w:lang w:eastAsia="en-US"/>
    </w:rPr>
  </w:style>
  <w:style w:type="paragraph" w:customStyle="1" w:styleId="gemStandardohne">
    <w:name w:val="gem_Standard_ohne"/>
    <w:basedOn w:val="gemStandard"/>
    <w:pPr>
      <w:spacing w:before="0" w:after="0"/>
    </w:pPr>
  </w:style>
  <w:style w:type="paragraph" w:customStyle="1" w:styleId="gemStd10pt">
    <w:name w:val="gem_Std_10pt"/>
    <w:basedOn w:val="gemStandard"/>
    <w:pPr>
      <w:spacing w:before="0" w:after="0"/>
    </w:pPr>
  </w:style>
  <w:style w:type="paragraph" w:customStyle="1" w:styleId="gemTab10pt">
    <w:name w:val="gem_Tab_10pt"/>
    <w:basedOn w:val="gemStandard"/>
    <w:link w:val="gemTab10ptZchnZchn"/>
    <w:pPr>
      <w:spacing w:before="0" w:after="0"/>
    </w:pPr>
    <w:rPr>
      <w:sz w:val="20"/>
    </w:rPr>
  </w:style>
  <w:style w:type="character" w:customStyle="1" w:styleId="gemTab10ptZchnZchn">
    <w:name w:val="gem_Tab_10pt Zchn Zchn"/>
    <w:basedOn w:val="Absatz-Standardschriftart"/>
    <w:link w:val="gemTab10pt"/>
    <w:rPr>
      <w:rFonts w:ascii="Arial" w:eastAsia="MS Mincho" w:hAnsi="Arial"/>
      <w:szCs w:val="24"/>
      <w:lang w:val="de-DE" w:eastAsia="de-DE" w:bidi="ar-SA"/>
    </w:rPr>
  </w:style>
  <w:style w:type="paragraph" w:customStyle="1" w:styleId="Individualtext">
    <w:name w:val="Individualtext"/>
    <w:basedOn w:val="Standard"/>
    <w:pPr>
      <w:tabs>
        <w:tab w:val="left" w:pos="2013"/>
        <w:tab w:val="left" w:pos="2296"/>
        <w:tab w:val="left" w:pos="2580"/>
        <w:tab w:val="left" w:pos="2863"/>
        <w:tab w:val="left" w:pos="3147"/>
        <w:tab w:val="left" w:pos="3430"/>
        <w:tab w:val="left" w:pos="3714"/>
        <w:tab w:val="left" w:pos="3997"/>
        <w:tab w:val="left" w:pos="4281"/>
        <w:tab w:val="left" w:pos="4564"/>
        <w:tab w:val="left" w:pos="4848"/>
        <w:tab w:val="left" w:pos="5131"/>
        <w:tab w:val="left" w:pos="5415"/>
        <w:tab w:val="left" w:pos="5698"/>
        <w:tab w:val="left" w:pos="5982"/>
      </w:tabs>
      <w:spacing w:before="255" w:after="0" w:line="255" w:lineRule="exact"/>
      <w:ind w:left="1729"/>
    </w:pPr>
    <w:rPr>
      <w:rFonts w:ascii="Frutiger 45 Light" w:eastAsia="Times New Roman" w:hAnsi="Frutiger 45 Light"/>
      <w:szCs w:val="20"/>
      <w:lang w:eastAsia="en-US"/>
    </w:rPr>
  </w:style>
  <w:style w:type="paragraph" w:styleId="Beschriftung">
    <w:name w:val="caption"/>
    <w:basedOn w:val="Standard"/>
    <w:next w:val="Standard"/>
    <w:link w:val="BeschriftungZchn"/>
    <w:qFormat/>
    <w:pPr>
      <w:spacing w:before="120"/>
    </w:pPr>
    <w:rPr>
      <w:b/>
      <w:bCs/>
      <w:sz w:val="20"/>
      <w:szCs w:val="20"/>
    </w:rPr>
  </w:style>
  <w:style w:type="character" w:customStyle="1" w:styleId="BeschriftungZchn">
    <w:name w:val="Beschriftung Zchn"/>
    <w:basedOn w:val="Absatz-Standardschriftart"/>
    <w:link w:val="Beschriftung"/>
    <w:rsid w:val="00EE0247"/>
    <w:rPr>
      <w:rFonts w:ascii="Verdana" w:eastAsia="MS Mincho" w:hAnsi="Verdana"/>
      <w:b/>
      <w:bCs/>
      <w:lang w:val="de-DE" w:eastAsia="de-DE" w:bidi="ar-SA"/>
    </w:rPr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Sprechblasentext">
    <w:name w:val="Balloon Text"/>
    <w:basedOn w:val="Standard"/>
    <w:semiHidden/>
    <w:rPr>
      <w:rFonts w:ascii="Tahoma" w:hAnsi="Tahoma" w:cs="Tahoma"/>
    </w:rPr>
  </w:style>
  <w:style w:type="paragraph" w:styleId="Abbildungsverzeichnis">
    <w:name w:val="table of figures"/>
    <w:basedOn w:val="Standard"/>
    <w:next w:val="Standard"/>
    <w:semiHidden/>
    <w:pPr>
      <w:ind w:left="440" w:hanging="440"/>
    </w:pPr>
  </w:style>
  <w:style w:type="character" w:styleId="Zeilennummer">
    <w:name w:val="line number"/>
    <w:basedOn w:val="Absatz-Standardschriftart"/>
  </w:style>
  <w:style w:type="paragraph" w:styleId="Verzeichnis5">
    <w:name w:val="toc 5"/>
    <w:basedOn w:val="Standard"/>
    <w:next w:val="Standard"/>
    <w:autoRedefine/>
    <w:semiHidden/>
    <w:pPr>
      <w:ind w:left="880"/>
    </w:pPr>
  </w:style>
  <w:style w:type="paragraph" w:customStyle="1" w:styleId="gemTab9pt">
    <w:name w:val="gem_Tab_9pt"/>
    <w:basedOn w:val="gemStandard"/>
    <w:link w:val="gemTab9ptZchn"/>
    <w:pPr>
      <w:spacing w:before="0" w:after="0"/>
    </w:pPr>
    <w:rPr>
      <w:sz w:val="18"/>
    </w:rPr>
  </w:style>
  <w:style w:type="character" w:customStyle="1" w:styleId="gemTab9ptZchn">
    <w:name w:val="gem_Tab_9pt Zchn"/>
    <w:basedOn w:val="gemStandardZchn"/>
    <w:link w:val="gemTab9pt"/>
    <w:rPr>
      <w:rFonts w:ascii="Arial" w:eastAsia="MS Mincho" w:hAnsi="Arial"/>
      <w:sz w:val="18"/>
      <w:szCs w:val="16"/>
      <w:lang w:val="de-DE" w:eastAsia="de-DE" w:bidi="ar-SA"/>
    </w:rPr>
  </w:style>
  <w:style w:type="paragraph" w:customStyle="1" w:styleId="gemnonum3">
    <w:name w:val="gem_nonum_Ü3"/>
    <w:basedOn w:val="GEM3"/>
    <w:next w:val="gemStandard"/>
    <w:pPr>
      <w:tabs>
        <w:tab w:val="clear" w:pos="720"/>
      </w:tabs>
      <w:ind w:left="0" w:firstLine="0"/>
    </w:pPr>
  </w:style>
  <w:style w:type="paragraph" w:customStyle="1" w:styleId="gemZwischenberschrift">
    <w:name w:val="gem_Zwischenüberschrift"/>
    <w:basedOn w:val="gemStandard"/>
    <w:pPr>
      <w:numPr>
        <w:numId w:val="5"/>
      </w:numPr>
      <w:spacing w:before="480" w:after="240"/>
      <w:ind w:left="811" w:hanging="454"/>
    </w:pPr>
    <w:rPr>
      <w:rFonts w:ascii="Arial Fett" w:hAnsi="Arial Fett"/>
      <w:b/>
      <w:szCs w:val="22"/>
    </w:rPr>
  </w:style>
  <w:style w:type="paragraph" w:customStyle="1" w:styleId="Formatvorlagegemnonum1Fett">
    <w:name w:val="Formatvorlage gem_nonum_Ü1 + Fett"/>
    <w:basedOn w:val="gemnonum1"/>
    <w:next w:val="gemStandard"/>
    <w:rPr>
      <w:b/>
      <w:bCs/>
    </w:rPr>
  </w:style>
  <w:style w:type="paragraph" w:customStyle="1" w:styleId="gemAufzhlgKursiv10">
    <w:name w:val="gem Aufzählg + Kursiv 10"/>
    <w:basedOn w:val="gemAufzhlung"/>
    <w:pPr>
      <w:numPr>
        <w:numId w:val="0"/>
      </w:numPr>
      <w:spacing w:before="60"/>
    </w:pPr>
    <w:rPr>
      <w:i/>
      <w:iCs/>
      <w:sz w:val="20"/>
    </w:rPr>
  </w:style>
  <w:style w:type="paragraph" w:customStyle="1" w:styleId="gemListing">
    <w:name w:val="gem_Listing"/>
    <w:basedOn w:val="gemStandard"/>
    <w:pPr>
      <w:spacing w:before="0" w:after="0"/>
    </w:pPr>
    <w:rPr>
      <w:rFonts w:ascii="Courier" w:hAnsi="Courier"/>
      <w:sz w:val="18"/>
      <w:szCs w:val="18"/>
    </w:rPr>
  </w:style>
  <w:style w:type="paragraph" w:customStyle="1" w:styleId="gemListingBegin">
    <w:name w:val="gem_Listing_Begin"/>
    <w:basedOn w:val="gemListing"/>
    <w:pPr>
      <w:keepNext/>
      <w:spacing w:before="240"/>
    </w:pPr>
  </w:style>
  <w:style w:type="paragraph" w:customStyle="1" w:styleId="gemListingEnd">
    <w:name w:val="gem_Listing_End"/>
    <w:basedOn w:val="gemListing"/>
    <w:pPr>
      <w:spacing w:after="240"/>
    </w:pPr>
  </w:style>
  <w:style w:type="paragraph" w:customStyle="1" w:styleId="gemVerz1">
    <w:name w:val="gem_Verz1"/>
    <w:basedOn w:val="Verzeichnis1"/>
    <w:pPr>
      <w:tabs>
        <w:tab w:val="right" w:leader="dot" w:pos="8726"/>
      </w:tabs>
    </w:pPr>
    <w:rPr>
      <w:noProof/>
    </w:rPr>
  </w:style>
  <w:style w:type="paragraph" w:customStyle="1" w:styleId="gemVerz2">
    <w:name w:val="gem_Verz2"/>
    <w:basedOn w:val="Verzeichnis2"/>
    <w:pPr>
      <w:tabs>
        <w:tab w:val="left" w:pos="880"/>
        <w:tab w:val="right" w:leader="dot" w:pos="8726"/>
      </w:tabs>
    </w:pPr>
    <w:rPr>
      <w:noProof/>
    </w:rPr>
  </w:style>
  <w:style w:type="paragraph" w:customStyle="1" w:styleId="gemVerz3">
    <w:name w:val="gem_Verz3"/>
    <w:basedOn w:val="Verzeichnis3"/>
    <w:pPr>
      <w:tabs>
        <w:tab w:val="left" w:pos="1200"/>
        <w:tab w:val="right" w:leader="dot" w:pos="8726"/>
      </w:tabs>
    </w:pPr>
    <w:rPr>
      <w:noProof/>
    </w:rPr>
  </w:style>
  <w:style w:type="paragraph" w:customStyle="1" w:styleId="gemVerz4">
    <w:name w:val="gem_Verz4"/>
    <w:basedOn w:val="Verzeichnis4"/>
    <w:pPr>
      <w:tabs>
        <w:tab w:val="left" w:pos="1680"/>
        <w:tab w:val="right" w:leader="dot" w:pos="8726"/>
      </w:tabs>
    </w:pPr>
    <w:rPr>
      <w:noProof/>
    </w:rPr>
  </w:style>
  <w:style w:type="paragraph" w:customStyle="1" w:styleId="gemVerz5">
    <w:name w:val="gem_Verz5"/>
    <w:basedOn w:val="Verzeichnis5"/>
    <w:pPr>
      <w:tabs>
        <w:tab w:val="left" w:pos="1976"/>
        <w:tab w:val="right" w:leader="dot" w:pos="8726"/>
      </w:tabs>
    </w:pPr>
    <w:rPr>
      <w:noProof/>
    </w:rPr>
  </w:style>
  <w:style w:type="paragraph" w:customStyle="1" w:styleId="gemBeschriftung">
    <w:name w:val="gem_Beschriftung"/>
    <w:basedOn w:val="Beschriftung"/>
  </w:style>
  <w:style w:type="paragraph" w:customStyle="1" w:styleId="gemStandardfett">
    <w:name w:val="gem_Standard_fett"/>
    <w:basedOn w:val="gemStandard"/>
    <w:next w:val="gemStandard"/>
    <w:rPr>
      <w:b/>
    </w:rPr>
  </w:style>
  <w:style w:type="paragraph" w:customStyle="1" w:styleId="gemAnmerkung">
    <w:name w:val="gem_Anmerkung"/>
    <w:basedOn w:val="gemStandard"/>
    <w:rPr>
      <w:i/>
      <w:sz w:val="20"/>
    </w:rPr>
  </w:style>
  <w:style w:type="paragraph" w:customStyle="1" w:styleId="gemAnmerkungListe">
    <w:name w:val="gem_Anmerkung_Liste"/>
    <w:basedOn w:val="gemListe"/>
    <w:pPr>
      <w:spacing w:before="60" w:after="0"/>
    </w:pPr>
    <w:rPr>
      <w:i/>
      <w:sz w:val="20"/>
    </w:rPr>
  </w:style>
  <w:style w:type="paragraph" w:customStyle="1" w:styleId="gemtabohne">
    <w:name w:val="gem_tab_ohne"/>
    <w:basedOn w:val="Tabzeile"/>
    <w:link w:val="gemtabohneZchn"/>
    <w:rsid w:val="00C67B14"/>
    <w:pPr>
      <w:tabs>
        <w:tab w:val="left" w:pos="273"/>
        <w:tab w:val="left" w:pos="453"/>
        <w:tab w:val="left" w:pos="633"/>
        <w:tab w:val="left" w:pos="813"/>
        <w:tab w:val="left" w:pos="993"/>
        <w:tab w:val="left" w:pos="1173"/>
        <w:tab w:val="left" w:pos="1353"/>
        <w:tab w:val="left" w:pos="1533"/>
        <w:tab w:val="left" w:pos="1713"/>
      </w:tabs>
      <w:autoSpaceDE w:val="0"/>
      <w:autoSpaceDN w:val="0"/>
      <w:adjustRightInd w:val="0"/>
    </w:pPr>
  </w:style>
  <w:style w:type="character" w:customStyle="1" w:styleId="gemtabohneZchn">
    <w:name w:val="gem_tab_ohne Zchn"/>
    <w:basedOn w:val="Absatz-Standardschriftart"/>
    <w:link w:val="gemtabohne"/>
    <w:rsid w:val="00C67B14"/>
    <w:rPr>
      <w:rFonts w:ascii="Verdana" w:eastAsia="MS Mincho" w:hAnsi="Verdana"/>
      <w:sz w:val="16"/>
      <w:lang w:val="de-DE" w:eastAsia="de-DE" w:bidi="ar-SA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Funotentext">
    <w:name w:val="footnote text"/>
    <w:basedOn w:val="Standard"/>
    <w:semiHidden/>
    <w:pPr>
      <w:keepLines/>
      <w:tabs>
        <w:tab w:val="left" w:pos="273"/>
        <w:tab w:val="left" w:pos="453"/>
        <w:tab w:val="left" w:pos="633"/>
        <w:tab w:val="left" w:pos="813"/>
        <w:tab w:val="left" w:pos="993"/>
        <w:tab w:val="left" w:pos="1173"/>
        <w:tab w:val="left" w:pos="1353"/>
        <w:tab w:val="left" w:pos="1533"/>
        <w:tab w:val="left" w:pos="1713"/>
      </w:tabs>
      <w:autoSpaceDE w:val="0"/>
      <w:autoSpaceDN w:val="0"/>
      <w:adjustRightInd w:val="0"/>
      <w:spacing w:before="180" w:after="240" w:line="200" w:lineRule="atLeast"/>
    </w:pPr>
    <w:rPr>
      <w:rFonts w:eastAsia="Times New Roman" w:cs="Arial"/>
      <w:b/>
      <w:sz w:val="18"/>
      <w:szCs w:val="22"/>
      <w:lang w:eastAsia="en-US"/>
    </w:rPr>
  </w:style>
  <w:style w:type="paragraph" w:customStyle="1" w:styleId="gemAGG1Table">
    <w:name w:val="gem_AGG1_Table"/>
    <w:basedOn w:val="gemStandard"/>
    <w:link w:val="gemAGG1TableZchn"/>
    <w:pPr>
      <w:autoSpaceDE w:val="0"/>
      <w:autoSpaceDN w:val="0"/>
      <w:adjustRightInd w:val="0"/>
      <w:spacing w:before="0" w:after="0"/>
    </w:pPr>
    <w:rPr>
      <w:rFonts w:ascii="Verdana" w:hAnsi="Verdana"/>
      <w:b/>
      <w:sz w:val="16"/>
    </w:rPr>
  </w:style>
  <w:style w:type="character" w:customStyle="1" w:styleId="gemAGG1TableZchn">
    <w:name w:val="gem_AGG1_Table Zchn"/>
    <w:basedOn w:val="gemStandardZchn"/>
    <w:link w:val="gemAGG1Table"/>
    <w:rPr>
      <w:rFonts w:ascii="Verdana" w:eastAsia="MS Mincho" w:hAnsi="Verdana"/>
      <w:b/>
      <w:sz w:val="16"/>
      <w:szCs w:val="16"/>
      <w:lang w:val="de-DE" w:eastAsia="de-DE" w:bidi="ar-SA"/>
    </w:rPr>
  </w:style>
  <w:style w:type="paragraph" w:customStyle="1" w:styleId="TableContents">
    <w:name w:val="Table Contents"/>
    <w:basedOn w:val="Textkrper"/>
    <w:pPr>
      <w:widowControl w:val="0"/>
      <w:suppressLineNumbers/>
      <w:tabs>
        <w:tab w:val="left" w:pos="273"/>
        <w:tab w:val="left" w:pos="453"/>
        <w:tab w:val="left" w:pos="633"/>
        <w:tab w:val="left" w:pos="813"/>
        <w:tab w:val="left" w:pos="993"/>
        <w:tab w:val="left" w:pos="1173"/>
        <w:tab w:val="left" w:pos="1353"/>
        <w:tab w:val="left" w:pos="1533"/>
        <w:tab w:val="left" w:pos="1713"/>
      </w:tabs>
      <w:suppressAutoHyphens/>
      <w:autoSpaceDE w:val="0"/>
      <w:autoSpaceDN w:val="0"/>
      <w:adjustRightInd w:val="0"/>
      <w:spacing w:after="120"/>
    </w:pPr>
    <w:rPr>
      <w:rFonts w:eastAsia="Lucida Sans Unicode"/>
      <w:sz w:val="20"/>
      <w:szCs w:val="24"/>
      <w:lang/>
    </w:rPr>
  </w:style>
  <w:style w:type="paragraph" w:customStyle="1" w:styleId="Heading1VP">
    <w:name w:val="Heading 1 (VP)"/>
    <w:basedOn w:val="Standard"/>
    <w:next w:val="Textkrper"/>
    <w:pPr>
      <w:keepNext/>
      <w:widowControl w:val="0"/>
      <w:shd w:val="clear" w:color="auto" w:fill="E6E6E6"/>
      <w:tabs>
        <w:tab w:val="num" w:pos="170"/>
        <w:tab w:val="left" w:pos="273"/>
        <w:tab w:val="left" w:pos="453"/>
        <w:tab w:val="left" w:pos="633"/>
        <w:tab w:val="left" w:pos="813"/>
        <w:tab w:val="left" w:pos="993"/>
        <w:tab w:val="left" w:pos="1173"/>
        <w:tab w:val="left" w:pos="1353"/>
        <w:tab w:val="left" w:pos="1533"/>
        <w:tab w:val="left" w:pos="1713"/>
      </w:tabs>
      <w:suppressAutoHyphens/>
      <w:autoSpaceDE w:val="0"/>
      <w:autoSpaceDN w:val="0"/>
      <w:adjustRightInd w:val="0"/>
      <w:spacing w:before="446" w:after="202" w:line="100" w:lineRule="atLeast"/>
      <w:ind w:left="454" w:hanging="454"/>
    </w:pPr>
    <w:rPr>
      <w:rFonts w:eastAsia="Times New Roman" w:cs="Tahoma"/>
      <w:b/>
      <w:sz w:val="32"/>
      <w:szCs w:val="28"/>
      <w:lang w:val="en-US"/>
    </w:rPr>
  </w:style>
  <w:style w:type="paragraph" w:customStyle="1" w:styleId="Heading2VP">
    <w:name w:val="Heading 2 (VP)"/>
    <w:basedOn w:val="Standard"/>
    <w:next w:val="Standard"/>
    <w:pPr>
      <w:keepNext/>
      <w:widowControl w:val="0"/>
      <w:tabs>
        <w:tab w:val="num" w:pos="170"/>
        <w:tab w:val="left" w:pos="273"/>
        <w:tab w:val="left" w:pos="453"/>
        <w:tab w:val="left" w:pos="633"/>
        <w:tab w:val="left" w:pos="813"/>
        <w:tab w:val="left" w:pos="993"/>
        <w:tab w:val="left" w:pos="1173"/>
        <w:tab w:val="left" w:pos="1353"/>
        <w:tab w:val="left" w:pos="1533"/>
        <w:tab w:val="left" w:pos="1713"/>
      </w:tabs>
      <w:suppressAutoHyphens/>
      <w:autoSpaceDE w:val="0"/>
      <w:autoSpaceDN w:val="0"/>
      <w:adjustRightInd w:val="0"/>
      <w:spacing w:before="240" w:after="0" w:line="360" w:lineRule="auto"/>
      <w:ind w:left="590"/>
    </w:pPr>
    <w:rPr>
      <w:rFonts w:eastAsia="Times New Roman" w:cs="Tahoma"/>
      <w:b/>
      <w:i/>
      <w:sz w:val="28"/>
      <w:szCs w:val="28"/>
      <w:lang w:val="en-US"/>
    </w:rPr>
  </w:style>
  <w:style w:type="paragraph" w:customStyle="1" w:styleId="Rowcaption1">
    <w:name w:val="Row caption 1"/>
    <w:pPr>
      <w:widowControl w:val="0"/>
      <w:suppressAutoHyphens/>
    </w:pPr>
    <w:rPr>
      <w:rFonts w:eastAsia="Lucida Sans Unicode"/>
      <w:b/>
      <w:i/>
      <w:szCs w:val="24"/>
      <w:lang w:val="en-US"/>
    </w:rPr>
  </w:style>
  <w:style w:type="paragraph" w:customStyle="1" w:styleId="Heading3VP">
    <w:name w:val="Heading 3 (VP)"/>
    <w:basedOn w:val="Standard"/>
    <w:next w:val="Textkrper"/>
    <w:pPr>
      <w:keepNext/>
      <w:widowControl w:val="0"/>
      <w:tabs>
        <w:tab w:val="num" w:pos="170"/>
        <w:tab w:val="left" w:pos="273"/>
        <w:tab w:val="left" w:pos="453"/>
        <w:tab w:val="left" w:pos="633"/>
        <w:tab w:val="left" w:pos="813"/>
        <w:tab w:val="left" w:pos="993"/>
        <w:tab w:val="left" w:pos="1173"/>
        <w:tab w:val="left" w:pos="1353"/>
        <w:tab w:val="left" w:pos="1533"/>
        <w:tab w:val="left" w:pos="1713"/>
      </w:tabs>
      <w:suppressAutoHyphens/>
      <w:autoSpaceDE w:val="0"/>
      <w:autoSpaceDN w:val="0"/>
      <w:adjustRightInd w:val="0"/>
      <w:spacing w:before="240" w:after="0"/>
      <w:ind w:left="562"/>
    </w:pPr>
    <w:rPr>
      <w:rFonts w:cs="Tahoma"/>
      <w:b/>
      <w:sz w:val="24"/>
      <w:szCs w:val="28"/>
      <w:lang w:val="en-US"/>
    </w:rPr>
  </w:style>
  <w:style w:type="paragraph" w:customStyle="1" w:styleId="Standard8pt">
    <w:name w:val="Standard + 8 pt"/>
    <w:aliases w:val="Blau"/>
    <w:basedOn w:val="Standard"/>
    <w:pPr>
      <w:keepNext/>
      <w:tabs>
        <w:tab w:val="left" w:pos="273"/>
        <w:tab w:val="left" w:pos="453"/>
        <w:tab w:val="left" w:pos="633"/>
        <w:tab w:val="left" w:pos="813"/>
        <w:tab w:val="left" w:pos="993"/>
        <w:tab w:val="left" w:pos="1173"/>
        <w:tab w:val="left" w:pos="1353"/>
        <w:tab w:val="left" w:pos="1533"/>
        <w:tab w:val="left" w:pos="1713"/>
      </w:tabs>
      <w:autoSpaceDE w:val="0"/>
      <w:autoSpaceDN w:val="0"/>
      <w:adjustRightInd w:val="0"/>
      <w:spacing w:before="75" w:after="0"/>
    </w:pPr>
    <w:rPr>
      <w:rFonts w:cs="Arial"/>
      <w:color w:val="0000FF"/>
      <w:sz w:val="20"/>
      <w:lang w:val="en-GB"/>
    </w:rPr>
  </w:style>
  <w:style w:type="paragraph" w:customStyle="1" w:styleId="Standardtext">
    <w:name w:val="Standardtext"/>
    <w:pPr>
      <w:overflowPunct w:val="0"/>
      <w:autoSpaceDE w:val="0"/>
      <w:autoSpaceDN w:val="0"/>
      <w:adjustRightInd w:val="0"/>
      <w:spacing w:after="100"/>
      <w:textAlignment w:val="baseline"/>
    </w:pPr>
    <w:rPr>
      <w:rFonts w:ascii="Arial" w:hAnsi="Arial"/>
      <w:sz w:val="24"/>
    </w:rPr>
  </w:style>
  <w:style w:type="character" w:customStyle="1" w:styleId="gemStandardZchn1">
    <w:name w:val="gem_Standard Zchn1"/>
    <w:basedOn w:val="Absatz-Standardschriftart"/>
    <w:rPr>
      <w:rFonts w:ascii="Arial" w:eastAsia="MS Mincho" w:hAnsi="Arial"/>
      <w:sz w:val="22"/>
      <w:szCs w:val="24"/>
      <w:lang w:val="de-DE" w:eastAsia="de-DE" w:bidi="ar-SA"/>
    </w:rPr>
  </w:style>
  <w:style w:type="character" w:customStyle="1" w:styleId="gem5Char">
    <w:name w:val="gem_Ü5 Char"/>
    <w:basedOn w:val="Absatz-Standardschriftart"/>
    <w:rPr>
      <w:rFonts w:ascii="Arial" w:eastAsia="MS Mincho" w:hAnsi="Arial"/>
      <w:bCs/>
      <w:i/>
      <w:iCs/>
      <w:sz w:val="22"/>
      <w:szCs w:val="22"/>
      <w:lang w:val="de-DE" w:eastAsia="de-DE" w:bidi="ar-SA"/>
    </w:rPr>
  </w:style>
  <w:style w:type="paragraph" w:customStyle="1" w:styleId="TBD">
    <w:name w:val="TBD"/>
    <w:basedOn w:val="Standard"/>
    <w:next w:val="Standard"/>
    <w:pPr>
      <w:pBdr>
        <w:top w:val="dashSmallGap" w:sz="8" w:space="1" w:color="auto"/>
        <w:left w:val="dashSmallGap" w:sz="8" w:space="4" w:color="auto"/>
        <w:bottom w:val="dashSmallGap" w:sz="8" w:space="1" w:color="auto"/>
        <w:right w:val="dashSmallGap" w:sz="8" w:space="4" w:color="auto"/>
      </w:pBdr>
      <w:shd w:val="clear" w:color="auto" w:fill="FFFF99"/>
      <w:spacing w:after="0"/>
    </w:pPr>
    <w:rPr>
      <w:rFonts w:eastAsia="Times New Roman"/>
      <w:i/>
      <w:color w:val="3333FF"/>
      <w:sz w:val="18"/>
      <w:szCs w:val="20"/>
      <w:lang w:eastAsia="en-US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BesuchterLink">
    <w:name w:val="FollowedHyperlink"/>
    <w:basedOn w:val="Absatz-Standardschriftart"/>
    <w:rsid w:val="00ED4B26"/>
    <w:rPr>
      <w:color w:val="800080"/>
      <w:u w:val="single"/>
    </w:rPr>
  </w:style>
  <w:style w:type="paragraph" w:customStyle="1" w:styleId="gemtabohne0">
    <w:name w:val="gemtabohne"/>
    <w:basedOn w:val="Standard"/>
    <w:rsid w:val="008407DE"/>
    <w:pPr>
      <w:spacing w:before="60" w:after="60"/>
    </w:pPr>
    <w:rPr>
      <w:rFonts w:eastAsia="Times New Roman" w:cs="Arial"/>
      <w:sz w:val="20"/>
      <w:szCs w:val="20"/>
    </w:rPr>
  </w:style>
  <w:style w:type="paragraph" w:customStyle="1" w:styleId="FormatvorlagegemtabohneNichtFett">
    <w:name w:val="Formatvorlage gem_tab_ohne + Nicht Fett"/>
    <w:basedOn w:val="gemtabohne"/>
    <w:rsid w:val="00FA2979"/>
    <w:rPr>
      <w:b/>
    </w:rPr>
  </w:style>
  <w:style w:type="paragraph" w:customStyle="1" w:styleId="Formatvorlagegemtabohne">
    <w:name w:val="Formatvorlage gem_tab_ohne +"/>
    <w:basedOn w:val="gemtabohne"/>
    <w:link w:val="FormatvorlagegemtabohneChar"/>
    <w:rsid w:val="00FE484C"/>
  </w:style>
  <w:style w:type="character" w:customStyle="1" w:styleId="FormatvorlagegemtabohneChar">
    <w:name w:val="Formatvorlage gem_tab_ohne + Char"/>
    <w:basedOn w:val="gemtabohneZchn"/>
    <w:link w:val="Formatvorlagegemtabohne"/>
    <w:rsid w:val="00FE484C"/>
    <w:rPr>
      <w:rFonts w:ascii="Verdana" w:eastAsia="MS Mincho" w:hAnsi="Verdana"/>
      <w:sz w:val="16"/>
      <w:lang w:val="de-DE" w:eastAsia="de-DE" w:bidi="ar-SA"/>
    </w:rPr>
  </w:style>
  <w:style w:type="paragraph" w:customStyle="1" w:styleId="Formatvorlageberschrift1Vor24pt">
    <w:name w:val="Formatvorlage Überschrift 1 + Vor:  24 pt"/>
    <w:basedOn w:val="berschrift1"/>
    <w:rsid w:val="002C728C"/>
    <w:pPr>
      <w:pageBreakBefore w:val="0"/>
      <w:numPr>
        <w:numId w:val="0"/>
      </w:numPr>
      <w:spacing w:before="480" w:after="240"/>
    </w:pPr>
    <w:rPr>
      <w:rFonts w:ascii="Arial Fett" w:eastAsia="Times New Roman" w:hAnsi="Arial Fett" w:cs="Times New Roman"/>
      <w:kern w:val="0"/>
      <w:sz w:val="22"/>
      <w:szCs w:val="20"/>
    </w:rPr>
  </w:style>
  <w:style w:type="paragraph" w:customStyle="1" w:styleId="gemAufzhlungGruppe">
    <w:name w:val="gem_Aufzählung Gruppe"/>
    <w:basedOn w:val="gemAufzhlung"/>
    <w:rsid w:val="00F90A96"/>
    <w:pPr>
      <w:numPr>
        <w:numId w:val="45"/>
      </w:numPr>
      <w:spacing w:line="360" w:lineRule="auto"/>
      <w:jc w:val="both"/>
    </w:pPr>
    <w:rPr>
      <w:rFonts w:eastAsia="Times New Roman" w:cs="Arial"/>
      <w:bCs/>
    </w:rPr>
  </w:style>
  <w:style w:type="paragraph" w:customStyle="1" w:styleId="Heading4">
    <w:name w:val="Heading 4"/>
    <w:rsid w:val="00677293"/>
    <w:pPr>
      <w:widowControl w:val="0"/>
      <w:autoSpaceDE w:val="0"/>
      <w:autoSpaceDN w:val="0"/>
      <w:adjustRightInd w:val="0"/>
      <w:outlineLvl w:val="3"/>
    </w:pPr>
    <w:rPr>
      <w:b/>
      <w:bCs/>
      <w:color w:val="004080"/>
      <w:sz w:val="26"/>
      <w:szCs w:val="26"/>
      <w:lang w:val="en-US"/>
    </w:rPr>
  </w:style>
  <w:style w:type="character" w:customStyle="1" w:styleId="SSBookmark">
    <w:name w:val="SSBookmark"/>
    <w:rsid w:val="00E927E2"/>
    <w:rPr>
      <w:rFonts w:ascii="Lucida Sans" w:hAnsi="Lucida Sans" w:cs="Lucida Sans"/>
      <w:b/>
      <w:bCs/>
      <w:sz w:val="16"/>
      <w:szCs w:val="16"/>
    </w:rPr>
  </w:style>
  <w:style w:type="paragraph" w:customStyle="1" w:styleId="Heading1">
    <w:name w:val="Heading 1"/>
    <w:rsid w:val="00E927E2"/>
    <w:pPr>
      <w:widowControl w:val="0"/>
      <w:autoSpaceDE w:val="0"/>
      <w:autoSpaceDN w:val="0"/>
      <w:adjustRightInd w:val="0"/>
    </w:pPr>
    <w:rPr>
      <w:rFonts w:ascii="Arial" w:hAnsi="Arial" w:cs="Arial"/>
      <w:b/>
      <w:bCs/>
      <w:color w:val="004080"/>
      <w:sz w:val="32"/>
      <w:szCs w:val="32"/>
      <w:lang w:val="en-US"/>
    </w:rPr>
  </w:style>
  <w:style w:type="paragraph" w:customStyle="1" w:styleId="Heading2">
    <w:name w:val="Heading 2"/>
    <w:rsid w:val="00E927E2"/>
    <w:pPr>
      <w:widowControl w:val="0"/>
      <w:autoSpaceDE w:val="0"/>
      <w:autoSpaceDN w:val="0"/>
      <w:adjustRightInd w:val="0"/>
      <w:outlineLvl w:val="1"/>
    </w:pPr>
    <w:rPr>
      <w:rFonts w:ascii="Arial" w:hAnsi="Arial" w:cs="Arial"/>
      <w:b/>
      <w:bCs/>
      <w:color w:val="004080"/>
      <w:sz w:val="28"/>
      <w:szCs w:val="28"/>
      <w:lang w:val="en-US"/>
    </w:rPr>
  </w:style>
  <w:style w:type="paragraph" w:customStyle="1" w:styleId="Heading3">
    <w:name w:val="Heading 3"/>
    <w:rsid w:val="00E927E2"/>
    <w:pPr>
      <w:widowControl w:val="0"/>
      <w:autoSpaceDE w:val="0"/>
      <w:autoSpaceDN w:val="0"/>
      <w:adjustRightInd w:val="0"/>
      <w:outlineLvl w:val="2"/>
    </w:pPr>
    <w:rPr>
      <w:rFonts w:ascii="Arial" w:hAnsi="Arial" w:cs="Arial"/>
      <w:b/>
      <w:bCs/>
      <w:color w:val="004080"/>
      <w:sz w:val="26"/>
      <w:szCs w:val="26"/>
      <w:lang w:val="en-US"/>
    </w:rPr>
  </w:style>
  <w:style w:type="paragraph" w:customStyle="1" w:styleId="Heading5">
    <w:name w:val="Heading 5"/>
    <w:rsid w:val="00E927E2"/>
    <w:pPr>
      <w:widowControl w:val="0"/>
      <w:autoSpaceDE w:val="0"/>
      <w:autoSpaceDN w:val="0"/>
      <w:adjustRightInd w:val="0"/>
      <w:outlineLvl w:val="4"/>
    </w:pPr>
    <w:rPr>
      <w:b/>
      <w:bCs/>
      <w:i/>
      <w:iCs/>
      <w:color w:val="004080"/>
      <w:sz w:val="26"/>
      <w:szCs w:val="26"/>
      <w:lang w:val="en-US"/>
    </w:rPr>
  </w:style>
  <w:style w:type="paragraph" w:customStyle="1" w:styleId="Heading6">
    <w:name w:val="Heading 6"/>
    <w:rsid w:val="00E927E2"/>
    <w:pPr>
      <w:widowControl w:val="0"/>
      <w:autoSpaceDE w:val="0"/>
      <w:autoSpaceDN w:val="0"/>
      <w:adjustRightInd w:val="0"/>
      <w:outlineLvl w:val="5"/>
    </w:pPr>
    <w:rPr>
      <w:b/>
      <w:bCs/>
      <w:color w:val="004080"/>
      <w:sz w:val="22"/>
      <w:szCs w:val="22"/>
      <w:lang w:val="en-US"/>
    </w:rPr>
  </w:style>
  <w:style w:type="paragraph" w:customStyle="1" w:styleId="Heading7">
    <w:name w:val="Heading 7"/>
    <w:rsid w:val="00E927E2"/>
    <w:pPr>
      <w:widowControl w:val="0"/>
      <w:autoSpaceDE w:val="0"/>
      <w:autoSpaceDN w:val="0"/>
      <w:adjustRightInd w:val="0"/>
      <w:outlineLvl w:val="6"/>
    </w:pPr>
    <w:rPr>
      <w:color w:val="004080"/>
      <w:sz w:val="24"/>
      <w:szCs w:val="24"/>
      <w:lang w:val="en-US"/>
    </w:rPr>
  </w:style>
  <w:style w:type="paragraph" w:customStyle="1" w:styleId="Heading8">
    <w:name w:val="Heading 8"/>
    <w:rsid w:val="00E927E2"/>
    <w:pPr>
      <w:widowControl w:val="0"/>
      <w:autoSpaceDE w:val="0"/>
      <w:autoSpaceDN w:val="0"/>
      <w:adjustRightInd w:val="0"/>
      <w:outlineLvl w:val="7"/>
    </w:pPr>
    <w:rPr>
      <w:i/>
      <w:iCs/>
      <w:color w:val="004080"/>
      <w:sz w:val="24"/>
      <w:szCs w:val="24"/>
      <w:lang w:val="en-US"/>
    </w:rPr>
  </w:style>
  <w:style w:type="paragraph" w:customStyle="1" w:styleId="Heading9">
    <w:name w:val="Heading 9"/>
    <w:rsid w:val="00E927E2"/>
    <w:pPr>
      <w:widowControl w:val="0"/>
      <w:autoSpaceDE w:val="0"/>
      <w:autoSpaceDN w:val="0"/>
      <w:adjustRightInd w:val="0"/>
      <w:outlineLvl w:val="8"/>
    </w:pPr>
    <w:rPr>
      <w:rFonts w:ascii="Arial" w:hAnsi="Arial" w:cs="Arial"/>
      <w:color w:val="004080"/>
      <w:sz w:val="22"/>
      <w:szCs w:val="22"/>
      <w:lang w:val="en-US"/>
    </w:rPr>
  </w:style>
  <w:style w:type="paragraph" w:customStyle="1" w:styleId="Formatvorlage">
    <w:name w:val="Formatvorlage"/>
    <w:rsid w:val="00E927E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  <w:u w:color="000000"/>
      <w:lang w:val="en-US"/>
    </w:rPr>
  </w:style>
  <w:style w:type="paragraph" w:styleId="Verzeichnis6">
    <w:name w:val="toc 6"/>
    <w:basedOn w:val="Standard"/>
    <w:next w:val="Standard"/>
    <w:autoRedefine/>
    <w:semiHidden/>
    <w:rsid w:val="00E927E2"/>
    <w:pPr>
      <w:spacing w:after="0"/>
      <w:ind w:left="1200"/>
    </w:pPr>
    <w:rPr>
      <w:rFonts w:ascii="Times New Roman" w:eastAsia="Times New Roman" w:hAnsi="Times New Roman"/>
      <w:sz w:val="24"/>
      <w:szCs w:val="24"/>
    </w:rPr>
  </w:style>
  <w:style w:type="paragraph" w:styleId="Verzeichnis7">
    <w:name w:val="toc 7"/>
    <w:basedOn w:val="Standard"/>
    <w:next w:val="Standard"/>
    <w:autoRedefine/>
    <w:semiHidden/>
    <w:rsid w:val="00E927E2"/>
    <w:pPr>
      <w:spacing w:after="0"/>
      <w:ind w:left="1440"/>
    </w:pPr>
    <w:rPr>
      <w:rFonts w:ascii="Times New Roman" w:eastAsia="Times New Roman" w:hAnsi="Times New Roman"/>
      <w:sz w:val="24"/>
      <w:szCs w:val="24"/>
    </w:rPr>
  </w:style>
  <w:style w:type="paragraph" w:styleId="Verzeichnis8">
    <w:name w:val="toc 8"/>
    <w:basedOn w:val="Standard"/>
    <w:next w:val="Standard"/>
    <w:autoRedefine/>
    <w:semiHidden/>
    <w:rsid w:val="00E927E2"/>
    <w:pPr>
      <w:spacing w:after="0"/>
      <w:ind w:left="1680"/>
    </w:pPr>
    <w:rPr>
      <w:rFonts w:ascii="Times New Roman" w:eastAsia="Times New Roman" w:hAnsi="Times New Roman"/>
      <w:sz w:val="24"/>
      <w:szCs w:val="24"/>
    </w:rPr>
  </w:style>
  <w:style w:type="paragraph" w:styleId="Verzeichnis9">
    <w:name w:val="toc 9"/>
    <w:basedOn w:val="Standard"/>
    <w:next w:val="Standard"/>
    <w:autoRedefine/>
    <w:semiHidden/>
    <w:rsid w:val="00E927E2"/>
    <w:pPr>
      <w:spacing w:after="0"/>
      <w:ind w:left="1920"/>
    </w:pPr>
    <w:rPr>
      <w:rFonts w:ascii="Times New Roman" w:eastAsia="Times New Roman" w:hAnsi="Times New Roman"/>
      <w:sz w:val="24"/>
      <w:szCs w:val="24"/>
    </w:rPr>
  </w:style>
  <w:style w:type="paragraph" w:customStyle="1" w:styleId="AbsatzohneAbstandnach">
    <w:name w:val="Absatz ohne Abstand nach"/>
    <w:basedOn w:val="Standard"/>
    <w:rsid w:val="00E927E2"/>
    <w:pPr>
      <w:spacing w:after="0"/>
      <w:jc w:val="both"/>
    </w:pPr>
    <w:rPr>
      <w:rFonts w:ascii="Arial" w:eastAsia="Times New Roman" w:hAnsi="Arial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Melpomeni.Keventsido\AppData\Local\Temp\Temp2_20200908_HMV.zip\Dokumentation\hmv.doc" TargetMode="External"/><Relationship Id="rId117" Type="http://schemas.openxmlformats.org/officeDocument/2006/relationships/hyperlink" Target="file:///C:\Users\Melpomeni.Keventsido\AppData\Local\Temp\Temp2_20200908_HMV.zip\Dokumentation\hmv.doc" TargetMode="External"/><Relationship Id="rId21" Type="http://schemas.openxmlformats.org/officeDocument/2006/relationships/hyperlink" Target="file:///C:\Users\Melpomeni.Keventsido\AppData\Local\Temp\Temp2_20200908_HMV.zip\Dokumentation\hmv.doc" TargetMode="External"/><Relationship Id="rId42" Type="http://schemas.openxmlformats.org/officeDocument/2006/relationships/image" Target="media/image7.png"/><Relationship Id="rId47" Type="http://schemas.openxmlformats.org/officeDocument/2006/relationships/image" Target="media/image12.png"/><Relationship Id="rId63" Type="http://schemas.openxmlformats.org/officeDocument/2006/relationships/hyperlink" Target="file:///C:\Users\Melpomeni.Keventsido\AppData\Local\Temp\Temp2_20200908_HMV.zip\Dokumentation\hmv.doc" TargetMode="External"/><Relationship Id="rId68" Type="http://schemas.openxmlformats.org/officeDocument/2006/relationships/hyperlink" Target="file:///C:\Users\Melpomeni.Keventsido\AppData\Local\Temp\Temp2_20200908_HMV.zip\Dokumentation\hmv.doc" TargetMode="External"/><Relationship Id="rId84" Type="http://schemas.openxmlformats.org/officeDocument/2006/relationships/hyperlink" Target="file:///C:\Users\Melpomeni.Keventsido\AppData\Local\Temp\Temp2_20200908_HMV.zip\Dokumentation\hmv.doc" TargetMode="External"/><Relationship Id="rId89" Type="http://schemas.openxmlformats.org/officeDocument/2006/relationships/hyperlink" Target="file:///C:\Users\Melpomeni.Keventsido\AppData\Local\Temp\Temp2_20200908_HMV.zip\Dokumentation\hmv.doc" TargetMode="External"/><Relationship Id="rId112" Type="http://schemas.openxmlformats.org/officeDocument/2006/relationships/image" Target="media/image22.png"/><Relationship Id="rId133" Type="http://schemas.openxmlformats.org/officeDocument/2006/relationships/hyperlink" Target="file:///C:\Users\Melpomeni.Keventsido\AppData\Local\Temp\Temp2_20200908_HMV.zip\Dokumentation\hmv.doc" TargetMode="External"/><Relationship Id="rId138" Type="http://schemas.openxmlformats.org/officeDocument/2006/relationships/image" Target="media/image32.png"/><Relationship Id="rId154" Type="http://schemas.openxmlformats.org/officeDocument/2006/relationships/fontTable" Target="fontTable.xml"/><Relationship Id="rId16" Type="http://schemas.openxmlformats.org/officeDocument/2006/relationships/hyperlink" Target="file:///C:\Users\Melpomeni.Keventsido\AppData\Local\Temp\Temp2_20200908_HMV.zip\Dokumentation\hmv.doc" TargetMode="External"/><Relationship Id="rId107" Type="http://schemas.openxmlformats.org/officeDocument/2006/relationships/hyperlink" Target="file:///C:\Users\Melpomeni.Keventsido\AppData\Local\Temp\Temp2_20200908_HMV.zip\Dokumentation\hmv.doc" TargetMode="External"/><Relationship Id="rId11" Type="http://schemas.openxmlformats.org/officeDocument/2006/relationships/header" Target="header3.xml"/><Relationship Id="rId32" Type="http://schemas.openxmlformats.org/officeDocument/2006/relationships/hyperlink" Target="file:///C:\Users\Melpomeni.Keventsido\AppData\Local\Temp\Temp2_20200908_HMV.zip\Dokumentation\hmv.doc" TargetMode="External"/><Relationship Id="rId37" Type="http://schemas.openxmlformats.org/officeDocument/2006/relationships/hyperlink" Target="file:///C:\Users\Melpomeni.Keventsido\AppData\Local\Temp\Temp2_20200908_HMV.zip\Dokumentation\hmv.doc" TargetMode="External"/><Relationship Id="rId53" Type="http://schemas.openxmlformats.org/officeDocument/2006/relationships/hyperlink" Target="file:///C:\Users\Melpomeni.Keventsido\AppData\Local\Temp\Temp2_20200908_HMV.zip\Dokumentation\hmv.doc" TargetMode="External"/><Relationship Id="rId58" Type="http://schemas.openxmlformats.org/officeDocument/2006/relationships/hyperlink" Target="file:///C:\Users\Melpomeni.Keventsido\AppData\Local\Temp\Temp2_20200908_HMV.zip\Dokumentation\hmv.doc" TargetMode="External"/><Relationship Id="rId74" Type="http://schemas.openxmlformats.org/officeDocument/2006/relationships/hyperlink" Target="file:///C:\Users\Melpomeni.Keventsido\AppData\Local\Temp\Temp2_20200908_HMV.zip\Dokumentation\hmv.doc" TargetMode="External"/><Relationship Id="rId79" Type="http://schemas.openxmlformats.org/officeDocument/2006/relationships/hyperlink" Target="file:///C:\Users\Melpomeni.Keventsido\AppData\Local\Temp\Temp2_20200908_HMV.zip\Dokumentation\hmv.doc" TargetMode="External"/><Relationship Id="rId102" Type="http://schemas.openxmlformats.org/officeDocument/2006/relationships/hyperlink" Target="file:///C:\Users\Melpomeni.Keventsido\AppData\Local\Temp\Temp2_20200908_HMV.zip\Dokumentation\hmv.doc" TargetMode="External"/><Relationship Id="rId123" Type="http://schemas.openxmlformats.org/officeDocument/2006/relationships/hyperlink" Target="file:///C:\Users\Melpomeni.Keventsido\AppData\Local\Temp\Temp2_20200908_HMV.zip\Dokumentation\hmv.doc" TargetMode="External"/><Relationship Id="rId128" Type="http://schemas.openxmlformats.org/officeDocument/2006/relationships/hyperlink" Target="file:///C:\Users\Melpomeni.Keventsido\AppData\Local\Temp\Temp2_20200908_HMV.zip\Dokumentation\hmv.doc" TargetMode="External"/><Relationship Id="rId144" Type="http://schemas.openxmlformats.org/officeDocument/2006/relationships/hyperlink" Target="file:///C:\Users\Melpomeni.Keventsido\AppData\Local\Temp\Temp2_20200908_HMV.zip\Dokumentation\hmv.doc" TargetMode="External"/><Relationship Id="rId149" Type="http://schemas.openxmlformats.org/officeDocument/2006/relationships/hyperlink" Target="file:///C:\Users\Melpomeni.Keventsido\AppData\Local\Temp\Temp2_20200908_HMV.zip\Dokumentation\hmv.doc" TargetMode="External"/><Relationship Id="rId5" Type="http://schemas.openxmlformats.org/officeDocument/2006/relationships/footnotes" Target="footnotes.xml"/><Relationship Id="rId90" Type="http://schemas.openxmlformats.org/officeDocument/2006/relationships/image" Target="media/image19.png"/><Relationship Id="rId95" Type="http://schemas.openxmlformats.org/officeDocument/2006/relationships/hyperlink" Target="file:///C:\Users\Melpomeni.Keventsido\AppData\Local\Temp\Temp2_20200908_HMV.zip\Dokumentation\hmv.doc" TargetMode="External"/><Relationship Id="rId22" Type="http://schemas.openxmlformats.org/officeDocument/2006/relationships/image" Target="media/image4.png"/><Relationship Id="rId27" Type="http://schemas.openxmlformats.org/officeDocument/2006/relationships/hyperlink" Target="file:///C:\Users\Melpomeni.Keventsido\AppData\Local\Temp\Temp2_20200908_HMV.zip\Dokumentation\hmv.doc" TargetMode="External"/><Relationship Id="rId43" Type="http://schemas.openxmlformats.org/officeDocument/2006/relationships/image" Target="media/image8.png"/><Relationship Id="rId48" Type="http://schemas.openxmlformats.org/officeDocument/2006/relationships/image" Target="media/image13.png"/><Relationship Id="rId64" Type="http://schemas.openxmlformats.org/officeDocument/2006/relationships/hyperlink" Target="file:///C:\Users\Melpomeni.Keventsido\AppData\Local\Temp\Temp2_20200908_HMV.zip\Dokumentation\hmv.doc" TargetMode="External"/><Relationship Id="rId69" Type="http://schemas.openxmlformats.org/officeDocument/2006/relationships/hyperlink" Target="file:///C:\Users\Melpomeni.Keventsido\AppData\Local\Temp\Temp2_20200908_HMV.zip\Dokumentation\hmv.doc" TargetMode="External"/><Relationship Id="rId113" Type="http://schemas.openxmlformats.org/officeDocument/2006/relationships/image" Target="media/image23.png"/><Relationship Id="rId118" Type="http://schemas.openxmlformats.org/officeDocument/2006/relationships/hyperlink" Target="file:///C:\Users\Melpomeni.Keventsido\AppData\Local\Temp\Temp2_20200908_HMV.zip\Dokumentation\hmv.doc" TargetMode="External"/><Relationship Id="rId134" Type="http://schemas.openxmlformats.org/officeDocument/2006/relationships/image" Target="media/image28.png"/><Relationship Id="rId139" Type="http://schemas.openxmlformats.org/officeDocument/2006/relationships/hyperlink" Target="file:///C:\Users\Melpomeni.Keventsido\AppData\Local\Temp\Temp2_20200908_HMV.zip\Dokumentation\hmv.doc" TargetMode="External"/><Relationship Id="rId80" Type="http://schemas.openxmlformats.org/officeDocument/2006/relationships/image" Target="media/image18.png"/><Relationship Id="rId85" Type="http://schemas.openxmlformats.org/officeDocument/2006/relationships/hyperlink" Target="file:///C:\Users\Melpomeni.Keventsido\AppData\Local\Temp\Temp2_20200908_HMV.zip\Dokumentation\hmv.doc" TargetMode="External"/><Relationship Id="rId150" Type="http://schemas.openxmlformats.org/officeDocument/2006/relationships/image" Target="media/image35.png"/><Relationship Id="rId155" Type="http://schemas.openxmlformats.org/officeDocument/2006/relationships/theme" Target="theme/theme1.xml"/><Relationship Id="rId12" Type="http://schemas.openxmlformats.org/officeDocument/2006/relationships/header" Target="header4.xml"/><Relationship Id="rId17" Type="http://schemas.openxmlformats.org/officeDocument/2006/relationships/hyperlink" Target="file:///C:\Users\Melpomeni.Keventsido\AppData\Local\Temp\Temp2_20200908_HMV.zip\Dokumentation\hmv.doc" TargetMode="External"/><Relationship Id="rId25" Type="http://schemas.openxmlformats.org/officeDocument/2006/relationships/hyperlink" Target="file:///C:\Users\Melpomeni.Keventsido\AppData\Local\Temp\Temp2_20200908_HMV.zip\Dokumentation\hmv.doc" TargetMode="External"/><Relationship Id="rId33" Type="http://schemas.openxmlformats.org/officeDocument/2006/relationships/hyperlink" Target="file:///C:\Users\Melpomeni.Keventsido\AppData\Local\Temp\Temp2_20200908_HMV.zip\Dokumentation\hmv.doc" TargetMode="External"/><Relationship Id="rId38" Type="http://schemas.openxmlformats.org/officeDocument/2006/relationships/hyperlink" Target="file:///C:\Users\Melpomeni.Keventsido\AppData\Local\Temp\Temp2_20200908_HMV.zip\Dokumentation\hmv.doc" TargetMode="External"/><Relationship Id="rId46" Type="http://schemas.openxmlformats.org/officeDocument/2006/relationships/image" Target="media/image11.png"/><Relationship Id="rId59" Type="http://schemas.openxmlformats.org/officeDocument/2006/relationships/image" Target="media/image15.png"/><Relationship Id="rId67" Type="http://schemas.openxmlformats.org/officeDocument/2006/relationships/image" Target="media/image16.png"/><Relationship Id="rId103" Type="http://schemas.openxmlformats.org/officeDocument/2006/relationships/image" Target="media/image20.png"/><Relationship Id="rId108" Type="http://schemas.openxmlformats.org/officeDocument/2006/relationships/hyperlink" Target="file:///C:\Users\Melpomeni.Keventsido\AppData\Local\Temp\Temp2_20200908_HMV.zip\Dokumentation\hmv.doc" TargetMode="External"/><Relationship Id="rId116" Type="http://schemas.openxmlformats.org/officeDocument/2006/relationships/hyperlink" Target="file:///C:\Users\Melpomeni.Keventsido\AppData\Local\Temp\Temp2_20200908_HMV.zip\Dokumentation\hmv.doc" TargetMode="External"/><Relationship Id="rId124" Type="http://schemas.openxmlformats.org/officeDocument/2006/relationships/hyperlink" Target="file:///C:\Users\Melpomeni.Keventsido\AppData\Local\Temp\Temp2_20200908_HMV.zip\Dokumentation\hmv.doc" TargetMode="External"/><Relationship Id="rId129" Type="http://schemas.openxmlformats.org/officeDocument/2006/relationships/hyperlink" Target="file:///C:\Users\Melpomeni.Keventsido\AppData\Local\Temp\Temp2_20200908_HMV.zip\Dokumentation\hmv.doc" TargetMode="External"/><Relationship Id="rId137" Type="http://schemas.openxmlformats.org/officeDocument/2006/relationships/image" Target="media/image31.png"/><Relationship Id="rId20" Type="http://schemas.openxmlformats.org/officeDocument/2006/relationships/hyperlink" Target="file:///C:\Users\Melpomeni.Keventsido\AppData\Local\Temp\Temp2_20200908_HMV.zip\Dokumentation\hmv.doc" TargetMode="External"/><Relationship Id="rId41" Type="http://schemas.openxmlformats.org/officeDocument/2006/relationships/image" Target="media/image6.png"/><Relationship Id="rId54" Type="http://schemas.openxmlformats.org/officeDocument/2006/relationships/hyperlink" Target="file:///C:\Users\Melpomeni.Keventsido\AppData\Local\Temp\Temp2_20200908_HMV.zip\Dokumentation\hmv.doc" TargetMode="External"/><Relationship Id="rId62" Type="http://schemas.openxmlformats.org/officeDocument/2006/relationships/hyperlink" Target="file:///C:\Users\Melpomeni.Keventsido\AppData\Local\Temp\Temp2_20200908_HMV.zip\Dokumentation\hmv.doc" TargetMode="External"/><Relationship Id="rId70" Type="http://schemas.openxmlformats.org/officeDocument/2006/relationships/hyperlink" Target="file:///C:\Users\Melpomeni.Keventsido\AppData\Local\Temp\Temp2_20200908_HMV.zip\Dokumentation\hmv.doc" TargetMode="External"/><Relationship Id="rId75" Type="http://schemas.openxmlformats.org/officeDocument/2006/relationships/hyperlink" Target="file:///C:\Users\Melpomeni.Keventsido\AppData\Local\Temp\Temp2_20200908_HMV.zip\Dokumentation\hmv.doc" TargetMode="External"/><Relationship Id="rId83" Type="http://schemas.openxmlformats.org/officeDocument/2006/relationships/hyperlink" Target="file:///C:\Users\Melpomeni.Keventsido\AppData\Local\Temp\Temp2_20200908_HMV.zip\Dokumentation\hmv.doc" TargetMode="External"/><Relationship Id="rId88" Type="http://schemas.openxmlformats.org/officeDocument/2006/relationships/hyperlink" Target="file:///C:\Users\Melpomeni.Keventsido\AppData\Local\Temp\Temp2_20200908_HMV.zip\Dokumentation\hmv.doc" TargetMode="External"/><Relationship Id="rId91" Type="http://schemas.openxmlformats.org/officeDocument/2006/relationships/hyperlink" Target="file:///C:\Users\Melpomeni.Keventsido\AppData\Local\Temp\Temp2_20200908_HMV.zip\Dokumentation\hmv.doc" TargetMode="External"/><Relationship Id="rId96" Type="http://schemas.openxmlformats.org/officeDocument/2006/relationships/hyperlink" Target="file:///C:\Users\Melpomeni.Keventsido\AppData\Local\Temp\Temp2_20200908_HMV.zip\Dokumentation\hmv.doc" TargetMode="External"/><Relationship Id="rId111" Type="http://schemas.openxmlformats.org/officeDocument/2006/relationships/image" Target="media/image21.png"/><Relationship Id="rId132" Type="http://schemas.openxmlformats.org/officeDocument/2006/relationships/hyperlink" Target="file:///C:\Users\Melpomeni.Keventsido\AppData\Local\Temp\Temp2_20200908_HMV.zip\Dokumentation\hmv.doc" TargetMode="External"/><Relationship Id="rId140" Type="http://schemas.openxmlformats.org/officeDocument/2006/relationships/image" Target="media/image33.png"/><Relationship Id="rId145" Type="http://schemas.openxmlformats.org/officeDocument/2006/relationships/hyperlink" Target="file:///C:\Users\Melpomeni.Keventsido\AppData\Local\Temp\Temp2_20200908_HMV.zip\Dokumentation\hmv.doc" TargetMode="External"/><Relationship Id="rId153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file:///C:\Users\Melpomeni.Keventsido\AppData\Local\Temp\Temp2_20200908_HMV.zip\Dokumentation\hmv.doc" TargetMode="External"/><Relationship Id="rId23" Type="http://schemas.openxmlformats.org/officeDocument/2006/relationships/hyperlink" Target="file:///C:\Users\Melpomeni.Keventsido\AppData\Local\Temp\Temp2_20200908_HMV.zip\Dokumentation\hmv.doc" TargetMode="External"/><Relationship Id="rId28" Type="http://schemas.openxmlformats.org/officeDocument/2006/relationships/hyperlink" Target="file:///C:\Users\Melpomeni.Keventsido\AppData\Local\Temp\Temp2_20200908_HMV.zip\Dokumentation\hmv.doc" TargetMode="External"/><Relationship Id="rId36" Type="http://schemas.openxmlformats.org/officeDocument/2006/relationships/hyperlink" Target="file:///C:\Users\Melpomeni.Keventsido\AppData\Local\Temp\Temp2_20200908_HMV.zip\Dokumentation\hmv.doc" TargetMode="External"/><Relationship Id="rId49" Type="http://schemas.openxmlformats.org/officeDocument/2006/relationships/image" Target="media/image14.png"/><Relationship Id="rId57" Type="http://schemas.openxmlformats.org/officeDocument/2006/relationships/hyperlink" Target="file:///C:\Users\Melpomeni.Keventsido\AppData\Local\Temp\Temp2_20200908_HMV.zip\Dokumentation\hmv.doc" TargetMode="External"/><Relationship Id="rId106" Type="http://schemas.openxmlformats.org/officeDocument/2006/relationships/hyperlink" Target="file:///C:\Users\Melpomeni.Keventsido\AppData\Local\Temp\Temp2_20200908_HMV.zip\Dokumentation\hmv.doc" TargetMode="External"/><Relationship Id="rId114" Type="http://schemas.openxmlformats.org/officeDocument/2006/relationships/image" Target="media/image24.png"/><Relationship Id="rId119" Type="http://schemas.openxmlformats.org/officeDocument/2006/relationships/hyperlink" Target="file:///C:\Users\Melpomeni.Keventsido\AppData\Local\Temp\Temp2_20200908_HMV.zip\Dokumentation\hmv.doc" TargetMode="External"/><Relationship Id="rId127" Type="http://schemas.openxmlformats.org/officeDocument/2006/relationships/hyperlink" Target="file:///C:\Users\Melpomeni.Keventsido\AppData\Local\Temp\Temp2_20200908_HMV.zip\Dokumentation\hmv.doc" TargetMode="External"/><Relationship Id="rId10" Type="http://schemas.openxmlformats.org/officeDocument/2006/relationships/footer" Target="footer2.xml"/><Relationship Id="rId31" Type="http://schemas.openxmlformats.org/officeDocument/2006/relationships/image" Target="media/image5.png"/><Relationship Id="rId44" Type="http://schemas.openxmlformats.org/officeDocument/2006/relationships/image" Target="media/image9.png"/><Relationship Id="rId52" Type="http://schemas.openxmlformats.org/officeDocument/2006/relationships/hyperlink" Target="file:///C:\Users\Melpomeni.Keventsido\AppData\Local\Temp\Temp2_20200908_HMV.zip\Dokumentation\hmv.doc" TargetMode="External"/><Relationship Id="rId60" Type="http://schemas.openxmlformats.org/officeDocument/2006/relationships/hyperlink" Target="file:///C:\Users\Melpomeni.Keventsido\AppData\Local\Temp\Temp2_20200908_HMV.zip\Dokumentation\hmv.doc" TargetMode="External"/><Relationship Id="rId65" Type="http://schemas.openxmlformats.org/officeDocument/2006/relationships/hyperlink" Target="file:///C:\Users\Melpomeni.Keventsido\AppData\Local\Temp\Temp2_20200908_HMV.zip\Dokumentation\hmv.doc" TargetMode="External"/><Relationship Id="rId73" Type="http://schemas.openxmlformats.org/officeDocument/2006/relationships/hyperlink" Target="file:///C:\Users\Melpomeni.Keventsido\AppData\Local\Temp\Temp2_20200908_HMV.zip\Dokumentation\hmv.doc" TargetMode="External"/><Relationship Id="rId78" Type="http://schemas.openxmlformats.org/officeDocument/2006/relationships/hyperlink" Target="file:///C:\Users\Melpomeni.Keventsido\AppData\Local\Temp\Temp2_20200908_HMV.zip\Dokumentation\hmv.doc" TargetMode="External"/><Relationship Id="rId81" Type="http://schemas.openxmlformats.org/officeDocument/2006/relationships/hyperlink" Target="file:///C:\Users\Melpomeni.Keventsido\AppData\Local\Temp\Temp2_20200908_HMV.zip\Dokumentation\hmv.doc" TargetMode="External"/><Relationship Id="rId86" Type="http://schemas.openxmlformats.org/officeDocument/2006/relationships/hyperlink" Target="file:///C:\Users\Melpomeni.Keventsido\AppData\Local\Temp\Temp2_20200908_HMV.zip\Dokumentation\hmv.doc" TargetMode="External"/><Relationship Id="rId94" Type="http://schemas.openxmlformats.org/officeDocument/2006/relationships/hyperlink" Target="file:///C:\Users\Melpomeni.Keventsido\AppData\Local\Temp\Temp2_20200908_HMV.zip\Dokumentation\hmv.doc" TargetMode="External"/><Relationship Id="rId99" Type="http://schemas.openxmlformats.org/officeDocument/2006/relationships/hyperlink" Target="file:///C:\Users\Melpomeni.Keventsido\AppData\Local\Temp\Temp2_20200908_HMV.zip\Dokumentation\hmv.doc" TargetMode="External"/><Relationship Id="rId101" Type="http://schemas.openxmlformats.org/officeDocument/2006/relationships/hyperlink" Target="file:///C:\Users\Melpomeni.Keventsido\AppData\Local\Temp\Temp2_20200908_HMV.zip\Dokumentation\hmv.doc" TargetMode="External"/><Relationship Id="rId122" Type="http://schemas.openxmlformats.org/officeDocument/2006/relationships/hyperlink" Target="file:///C:\Users\Melpomeni.Keventsido\AppData\Local\Temp\Temp2_20200908_HMV.zip\Dokumentation\hmv.doc" TargetMode="External"/><Relationship Id="rId130" Type="http://schemas.openxmlformats.org/officeDocument/2006/relationships/hyperlink" Target="file:///C:\Users\Melpomeni.Keventsido\AppData\Local\Temp\Temp2_20200908_HMV.zip\Dokumentation\hmv.doc" TargetMode="External"/><Relationship Id="rId135" Type="http://schemas.openxmlformats.org/officeDocument/2006/relationships/image" Target="media/image29.png"/><Relationship Id="rId143" Type="http://schemas.openxmlformats.org/officeDocument/2006/relationships/hyperlink" Target="file:///C:\Users\Melpomeni.Keventsido\AppData\Local\Temp\Temp2_20200908_HMV.zip\Dokumentation\hmv.doc" TargetMode="External"/><Relationship Id="rId148" Type="http://schemas.openxmlformats.org/officeDocument/2006/relationships/hyperlink" Target="file:///C:\Users\Melpomeni.Keventsido\AppData\Local\Temp\Temp2_20200908_HMV.zip\Dokumentation\hmv.doc" TargetMode="External"/><Relationship Id="rId151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yperlink" Target="file:///C:\Users\Melpomeni.Keventsido\AppData\Local\Temp\Temp2_20200908_HMV.zip\Dokumentation\hmv.doc" TargetMode="External"/><Relationship Id="rId39" Type="http://schemas.openxmlformats.org/officeDocument/2006/relationships/hyperlink" Target="file:///C:\Users\Melpomeni.Keventsido\AppData\Local\Temp\Temp2_20200908_HMV.zip\Dokumentation\hmv.doc" TargetMode="External"/><Relationship Id="rId109" Type="http://schemas.openxmlformats.org/officeDocument/2006/relationships/hyperlink" Target="file:///C:\Users\Melpomeni.Keventsido\AppData\Local\Temp\Temp2_20200908_HMV.zip\Dokumentation\hmv.doc" TargetMode="External"/><Relationship Id="rId34" Type="http://schemas.openxmlformats.org/officeDocument/2006/relationships/hyperlink" Target="file:///C:\Users\Melpomeni.Keventsido\AppData\Local\Temp\Temp2_20200908_HMV.zip\Dokumentation\hmv.doc" TargetMode="External"/><Relationship Id="rId50" Type="http://schemas.openxmlformats.org/officeDocument/2006/relationships/hyperlink" Target="file:///C:\Users\Melpomeni.Keventsido\AppData\Local\Temp\Temp2_20200908_HMV.zip\Dokumentation\hmv.doc" TargetMode="External"/><Relationship Id="rId55" Type="http://schemas.openxmlformats.org/officeDocument/2006/relationships/hyperlink" Target="file:///C:\Users\Melpomeni.Keventsido\AppData\Local\Temp\Temp2_20200908_HMV.zip\Dokumentation\hmv.doc" TargetMode="External"/><Relationship Id="rId76" Type="http://schemas.openxmlformats.org/officeDocument/2006/relationships/hyperlink" Target="file:///C:\Users\Melpomeni.Keventsido\AppData\Local\Temp\Temp2_20200908_HMV.zip\Dokumentation\hmv.doc" TargetMode="External"/><Relationship Id="rId97" Type="http://schemas.openxmlformats.org/officeDocument/2006/relationships/hyperlink" Target="file:///C:\Users\Melpomeni.Keventsido\AppData\Local\Temp\Temp2_20200908_HMV.zip\Dokumentation\hmv.doc" TargetMode="External"/><Relationship Id="rId104" Type="http://schemas.openxmlformats.org/officeDocument/2006/relationships/hyperlink" Target="file:///C:\Users\Melpomeni.Keventsido\AppData\Local\Temp\Temp2_20200908_HMV.zip\Dokumentation\hmv.doc" TargetMode="External"/><Relationship Id="rId120" Type="http://schemas.openxmlformats.org/officeDocument/2006/relationships/image" Target="media/image26.png"/><Relationship Id="rId125" Type="http://schemas.openxmlformats.org/officeDocument/2006/relationships/hyperlink" Target="file:///C:\Users\Melpomeni.Keventsido\AppData\Local\Temp\Temp2_20200908_HMV.zip\Dokumentation\hmv.doc" TargetMode="External"/><Relationship Id="rId141" Type="http://schemas.openxmlformats.org/officeDocument/2006/relationships/hyperlink" Target="file:///C:\Users\Melpomeni.Keventsido\AppData\Local\Temp\Temp2_20200908_HMV.zip\Dokumentation\hmv.doc" TargetMode="External"/><Relationship Id="rId146" Type="http://schemas.openxmlformats.org/officeDocument/2006/relationships/hyperlink" Target="file:///C:\Users\Melpomeni.Keventsido\AppData\Local\Temp\Temp2_20200908_HMV.zip\Dokumentation\hmv.doc" TargetMode="External"/><Relationship Id="rId7" Type="http://schemas.openxmlformats.org/officeDocument/2006/relationships/header" Target="header1.xml"/><Relationship Id="rId71" Type="http://schemas.openxmlformats.org/officeDocument/2006/relationships/hyperlink" Target="file:///C:\Users\Melpomeni.Keventsido\AppData\Local\Temp\Temp2_20200908_HMV.zip\Dokumentation\hmv.doc" TargetMode="External"/><Relationship Id="rId92" Type="http://schemas.openxmlformats.org/officeDocument/2006/relationships/hyperlink" Target="file:///C:\Users\Melpomeni.Keventsido\AppData\Local\Temp\Temp2_20200908_HMV.zip\Dokumentation\hmv.doc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Users\Melpomeni.Keventsido\AppData\Local\Temp\Temp2_20200908_HMV.zip\Dokumentation\hmv.doc" TargetMode="External"/><Relationship Id="rId24" Type="http://schemas.openxmlformats.org/officeDocument/2006/relationships/hyperlink" Target="file:///C:\Users\Melpomeni.Keventsido\AppData\Local\Temp\Temp2_20200908_HMV.zip\Dokumentation\hmv.doc" TargetMode="External"/><Relationship Id="rId40" Type="http://schemas.openxmlformats.org/officeDocument/2006/relationships/hyperlink" Target="file:///C:\Users\Melpomeni.Keventsido\AppData\Local\Temp\Temp2_20200908_HMV.zip\Dokumentation\hmv.doc" TargetMode="External"/><Relationship Id="rId45" Type="http://schemas.openxmlformats.org/officeDocument/2006/relationships/image" Target="media/image10.png"/><Relationship Id="rId66" Type="http://schemas.openxmlformats.org/officeDocument/2006/relationships/hyperlink" Target="file:///C:\Users\Melpomeni.Keventsido\AppData\Local\Temp\Temp2_20200908_HMV.zip\Dokumentation\hmv.doc" TargetMode="External"/><Relationship Id="rId87" Type="http://schemas.openxmlformats.org/officeDocument/2006/relationships/hyperlink" Target="file:///C:\Users\Melpomeni.Keventsido\AppData\Local\Temp\Temp2_20200908_HMV.zip\Dokumentation\hmv.doc" TargetMode="External"/><Relationship Id="rId110" Type="http://schemas.openxmlformats.org/officeDocument/2006/relationships/hyperlink" Target="file:///C:\Users\Melpomeni.Keventsido\AppData\Local\Temp\Temp2_20200908_HMV.zip\Dokumentation\hmv.doc" TargetMode="External"/><Relationship Id="rId115" Type="http://schemas.openxmlformats.org/officeDocument/2006/relationships/image" Target="media/image25.png"/><Relationship Id="rId131" Type="http://schemas.openxmlformats.org/officeDocument/2006/relationships/hyperlink" Target="file:///C:\Users\Melpomeni.Keventsido\AppData\Local\Temp\Temp2_20200908_HMV.zip\Dokumentation\hmv.doc" TargetMode="External"/><Relationship Id="rId136" Type="http://schemas.openxmlformats.org/officeDocument/2006/relationships/image" Target="media/image30.png"/><Relationship Id="rId61" Type="http://schemas.openxmlformats.org/officeDocument/2006/relationships/hyperlink" Target="file:///C:\Users\Melpomeni.Keventsido\AppData\Local\Temp\Temp2_20200908_HMV.zip\Dokumentation\hmv.doc" TargetMode="External"/><Relationship Id="rId82" Type="http://schemas.openxmlformats.org/officeDocument/2006/relationships/hyperlink" Target="file:///C:\Users\Melpomeni.Keventsido\AppData\Local\Temp\Temp2_20200908_HMV.zip\Dokumentation\hmv.doc" TargetMode="External"/><Relationship Id="rId152" Type="http://schemas.openxmlformats.org/officeDocument/2006/relationships/image" Target="media/image37.emf"/><Relationship Id="rId19" Type="http://schemas.openxmlformats.org/officeDocument/2006/relationships/hyperlink" Target="file:///C:\Users\Melpomeni.Keventsido\AppData\Local\Temp\Temp2_20200908_HMV.zip\Dokumentation\hmv.doc" TargetMode="External"/><Relationship Id="rId14" Type="http://schemas.openxmlformats.org/officeDocument/2006/relationships/hyperlink" Target="file:///C:\Users\Melpomeni.Keventsido\AppData\Local\Temp\Temp2_20200908_HMV.zip\HMV\out\ESOL-HMV-1.0.0.xsd" TargetMode="External"/><Relationship Id="rId30" Type="http://schemas.openxmlformats.org/officeDocument/2006/relationships/hyperlink" Target="file:///C:\Users\Melpomeni.Keventsido\AppData\Local\Temp\Temp2_20200908_HMV.zip\Dokumentation\hmv.doc" TargetMode="External"/><Relationship Id="rId35" Type="http://schemas.openxmlformats.org/officeDocument/2006/relationships/hyperlink" Target="file:///C:\Users\Melpomeni.Keventsido\AppData\Local\Temp\Temp2_20200908_HMV.zip\Dokumentation\hmv.doc" TargetMode="External"/><Relationship Id="rId56" Type="http://schemas.openxmlformats.org/officeDocument/2006/relationships/hyperlink" Target="file:///C:\Users\Melpomeni.Keventsido\AppData\Local\Temp\Temp2_20200908_HMV.zip\Dokumentation\hmv.doc" TargetMode="External"/><Relationship Id="rId77" Type="http://schemas.openxmlformats.org/officeDocument/2006/relationships/hyperlink" Target="file:///C:\Users\Melpomeni.Keventsido\AppData\Local\Temp\Temp2_20200908_HMV.zip\Dokumentation\hmv.doc" TargetMode="External"/><Relationship Id="rId100" Type="http://schemas.openxmlformats.org/officeDocument/2006/relationships/hyperlink" Target="file:///C:\Users\Melpomeni.Keventsido\AppData\Local\Temp\Temp2_20200908_HMV.zip\Dokumentation\hmv.doc" TargetMode="External"/><Relationship Id="rId105" Type="http://schemas.openxmlformats.org/officeDocument/2006/relationships/hyperlink" Target="file:///C:\Users\Melpomeni.Keventsido\AppData\Local\Temp\Temp2_20200908_HMV.zip\Dokumentation\hmv.doc" TargetMode="External"/><Relationship Id="rId126" Type="http://schemas.openxmlformats.org/officeDocument/2006/relationships/hyperlink" Target="file:///C:\Users\Melpomeni.Keventsido\AppData\Local\Temp\Temp2_20200908_HMV.zip\Dokumentation\hmv.doc" TargetMode="External"/><Relationship Id="rId147" Type="http://schemas.openxmlformats.org/officeDocument/2006/relationships/hyperlink" Target="file:///C:\Users\Melpomeni.Keventsido\AppData\Local\Temp\Temp2_20200908_HMV.zip\Dokumentation\hmv.doc" TargetMode="External"/><Relationship Id="rId8" Type="http://schemas.openxmlformats.org/officeDocument/2006/relationships/footer" Target="footer1.xml"/><Relationship Id="rId51" Type="http://schemas.openxmlformats.org/officeDocument/2006/relationships/hyperlink" Target="file:///C:\Users\Melpomeni.Keventsido\AppData\Local\Temp\Temp2_20200908_HMV.zip\Dokumentation\hmv.doc" TargetMode="External"/><Relationship Id="rId72" Type="http://schemas.openxmlformats.org/officeDocument/2006/relationships/image" Target="media/image17.png"/><Relationship Id="rId93" Type="http://schemas.openxmlformats.org/officeDocument/2006/relationships/hyperlink" Target="file:///C:\Users\Melpomeni.Keventsido\AppData\Local\Temp\Temp2_20200908_HMV.zip\Dokumentation\hmv.doc" TargetMode="External"/><Relationship Id="rId98" Type="http://schemas.openxmlformats.org/officeDocument/2006/relationships/hyperlink" Target="file:///C:\Users\Melpomeni.Keventsido\AppData\Local\Temp\Temp2_20200908_HMV.zip\Dokumentation\hmv.doc" TargetMode="External"/><Relationship Id="rId121" Type="http://schemas.openxmlformats.org/officeDocument/2006/relationships/image" Target="media/image27.png"/><Relationship Id="rId142" Type="http://schemas.openxmlformats.org/officeDocument/2006/relationships/image" Target="media/image34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gematik\PRIVAT\tmp\2006-05-12\gematik_Qvl_extern_V08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gematik_Qvl_extern_V08.dot</Template>
  <TotalTime>0</TotalTime>
  <Pages>41</Pages>
  <Words>6468</Words>
  <Characters>40755</Characters>
  <Application>Microsoft Office Word</Application>
  <DocSecurity>0</DocSecurity>
  <Lines>339</Lines>
  <Paragraphs>94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Hilfsmittelverzeichnis</vt:lpstr>
    </vt:vector>
  </TitlesOfParts>
  <Company/>
  <LinksUpToDate>false</LinksUpToDate>
  <CharactersWithSpaces>47129</CharactersWithSpaces>
  <SharedDoc>false</SharedDoc>
  <HLinks>
    <vt:vector size="732" baseType="variant">
      <vt:variant>
        <vt:i4>7602300</vt:i4>
      </vt:variant>
      <vt:variant>
        <vt:i4>420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Link04C03FD8</vt:lpwstr>
      </vt:variant>
      <vt:variant>
        <vt:i4>7995427</vt:i4>
      </vt:variant>
      <vt:variant>
        <vt:i4>417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Link04BE0590</vt:lpwstr>
      </vt:variant>
      <vt:variant>
        <vt:i4>7536675</vt:i4>
      </vt:variant>
      <vt:variant>
        <vt:i4>414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Link04BE0498</vt:lpwstr>
      </vt:variant>
      <vt:variant>
        <vt:i4>2228271</vt:i4>
      </vt:variant>
      <vt:variant>
        <vt:i4>411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Link04C05810</vt:lpwstr>
      </vt:variant>
      <vt:variant>
        <vt:i4>2424879</vt:i4>
      </vt:variant>
      <vt:variant>
        <vt:i4>408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Link04C05718</vt:lpwstr>
      </vt:variant>
      <vt:variant>
        <vt:i4>2883628</vt:i4>
      </vt:variant>
      <vt:variant>
        <vt:i4>405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Link04C05620</vt:lpwstr>
      </vt:variant>
      <vt:variant>
        <vt:i4>2555948</vt:i4>
      </vt:variant>
      <vt:variant>
        <vt:i4>402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Link04C05528</vt:lpwstr>
      </vt:variant>
      <vt:variant>
        <vt:i4>7864355</vt:i4>
      </vt:variant>
      <vt:variant>
        <vt:i4>399</vt:i4>
      </vt:variant>
      <vt:variant>
        <vt:i4>0</vt:i4>
      </vt:variant>
      <vt:variant>
        <vt:i4>5</vt:i4>
      </vt:variant>
      <vt:variant>
        <vt:lpwstr>hmv.doc</vt:lpwstr>
      </vt:variant>
      <vt:variant>
        <vt:lpwstr>Link052C88A8</vt:lpwstr>
      </vt:variant>
      <vt:variant>
        <vt:i4>7864355</vt:i4>
      </vt:variant>
      <vt:variant>
        <vt:i4>396</vt:i4>
      </vt:variant>
      <vt:variant>
        <vt:i4>0</vt:i4>
      </vt:variant>
      <vt:variant>
        <vt:i4>5</vt:i4>
      </vt:variant>
      <vt:variant>
        <vt:lpwstr>hmv.doc</vt:lpwstr>
      </vt:variant>
      <vt:variant>
        <vt:lpwstr>Link052C88A8</vt:lpwstr>
      </vt:variant>
      <vt:variant>
        <vt:i4>2293884</vt:i4>
      </vt:variant>
      <vt:variant>
        <vt:i4>393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Link04C041C8</vt:lpwstr>
      </vt:variant>
      <vt:variant>
        <vt:i4>7340157</vt:i4>
      </vt:variant>
      <vt:variant>
        <vt:i4>390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Link04BE17F8</vt:lpwstr>
      </vt:variant>
      <vt:variant>
        <vt:i4>7864363</vt:i4>
      </vt:variant>
      <vt:variant>
        <vt:i4>387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Link04BE1700</vt:lpwstr>
      </vt:variant>
      <vt:variant>
        <vt:i4>7405611</vt:i4>
      </vt:variant>
      <vt:variant>
        <vt:i4>384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Link04BE1608</vt:lpwstr>
      </vt:variant>
      <vt:variant>
        <vt:i4>7995434</vt:i4>
      </vt:variant>
      <vt:variant>
        <vt:i4>381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Link04BE1510</vt:lpwstr>
      </vt:variant>
      <vt:variant>
        <vt:i4>7536682</vt:i4>
      </vt:variant>
      <vt:variant>
        <vt:i4>378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Link04BE1418</vt:lpwstr>
      </vt:variant>
      <vt:variant>
        <vt:i4>8126505</vt:i4>
      </vt:variant>
      <vt:variant>
        <vt:i4>375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Link04BE1320</vt:lpwstr>
      </vt:variant>
      <vt:variant>
        <vt:i4>7667753</vt:i4>
      </vt:variant>
      <vt:variant>
        <vt:i4>372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Link04BE1228</vt:lpwstr>
      </vt:variant>
      <vt:variant>
        <vt:i4>8257576</vt:i4>
      </vt:variant>
      <vt:variant>
        <vt:i4>369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Link04BE1130</vt:lpwstr>
      </vt:variant>
      <vt:variant>
        <vt:i4>7798824</vt:i4>
      </vt:variant>
      <vt:variant>
        <vt:i4>366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Link04BE1038</vt:lpwstr>
      </vt:variant>
      <vt:variant>
        <vt:i4>2687022</vt:i4>
      </vt:variant>
      <vt:variant>
        <vt:i4>363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Link04BE0F40</vt:lpwstr>
      </vt:variant>
      <vt:variant>
        <vt:i4>2228270</vt:i4>
      </vt:variant>
      <vt:variant>
        <vt:i4>360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Link04BE0E48</vt:lpwstr>
      </vt:variant>
      <vt:variant>
        <vt:i4>8323197</vt:i4>
      </vt:variant>
      <vt:variant>
        <vt:i4>357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Link04C03EE0</vt:lpwstr>
      </vt:variant>
      <vt:variant>
        <vt:i4>3014701</vt:i4>
      </vt:variant>
      <vt:variant>
        <vt:i4>354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Link04C05430</vt:lpwstr>
      </vt:variant>
      <vt:variant>
        <vt:i4>2162733</vt:i4>
      </vt:variant>
      <vt:variant>
        <vt:i4>351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Link04C05338</vt:lpwstr>
      </vt:variant>
      <vt:variant>
        <vt:i4>2621482</vt:i4>
      </vt:variant>
      <vt:variant>
        <vt:i4>348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Link04C05240</vt:lpwstr>
      </vt:variant>
      <vt:variant>
        <vt:i4>7733373</vt:i4>
      </vt:variant>
      <vt:variant>
        <vt:i4>345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Link04C03DE8</vt:lpwstr>
      </vt:variant>
      <vt:variant>
        <vt:i4>2293802</vt:i4>
      </vt:variant>
      <vt:variant>
        <vt:i4>342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Link04C05148</vt:lpwstr>
      </vt:variant>
      <vt:variant>
        <vt:i4>2752555</vt:i4>
      </vt:variant>
      <vt:variant>
        <vt:i4>339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Link04C05050</vt:lpwstr>
      </vt:variant>
      <vt:variant>
        <vt:i4>7602218</vt:i4>
      </vt:variant>
      <vt:variant>
        <vt:i4>336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Link04C04F58</vt:lpwstr>
      </vt:variant>
      <vt:variant>
        <vt:i4>8323113</vt:i4>
      </vt:variant>
      <vt:variant>
        <vt:i4>333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Link04C04E60</vt:lpwstr>
      </vt:variant>
      <vt:variant>
        <vt:i4>7733289</vt:i4>
      </vt:variant>
      <vt:variant>
        <vt:i4>330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Link04C04D68</vt:lpwstr>
      </vt:variant>
      <vt:variant>
        <vt:i4>7929896</vt:i4>
      </vt:variant>
      <vt:variant>
        <vt:i4>327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Link04C04C70</vt:lpwstr>
      </vt:variant>
      <vt:variant>
        <vt:i4>7340157</vt:i4>
      </vt:variant>
      <vt:variant>
        <vt:i4>324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Link04BE17F8</vt:lpwstr>
      </vt:variant>
      <vt:variant>
        <vt:i4>7864363</vt:i4>
      </vt:variant>
      <vt:variant>
        <vt:i4>321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Link04BE1700</vt:lpwstr>
      </vt:variant>
      <vt:variant>
        <vt:i4>7405611</vt:i4>
      </vt:variant>
      <vt:variant>
        <vt:i4>318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Link04BE1608</vt:lpwstr>
      </vt:variant>
      <vt:variant>
        <vt:i4>7995434</vt:i4>
      </vt:variant>
      <vt:variant>
        <vt:i4>315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Link04BE1510</vt:lpwstr>
      </vt:variant>
      <vt:variant>
        <vt:i4>7536682</vt:i4>
      </vt:variant>
      <vt:variant>
        <vt:i4>312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Link04BE1418</vt:lpwstr>
      </vt:variant>
      <vt:variant>
        <vt:i4>8126505</vt:i4>
      </vt:variant>
      <vt:variant>
        <vt:i4>309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Link04BE1320</vt:lpwstr>
      </vt:variant>
      <vt:variant>
        <vt:i4>7667753</vt:i4>
      </vt:variant>
      <vt:variant>
        <vt:i4>306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Link04BE1228</vt:lpwstr>
      </vt:variant>
      <vt:variant>
        <vt:i4>8257576</vt:i4>
      </vt:variant>
      <vt:variant>
        <vt:i4>303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Link04BE1130</vt:lpwstr>
      </vt:variant>
      <vt:variant>
        <vt:i4>7798824</vt:i4>
      </vt:variant>
      <vt:variant>
        <vt:i4>300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Link04BE1038</vt:lpwstr>
      </vt:variant>
      <vt:variant>
        <vt:i4>2687022</vt:i4>
      </vt:variant>
      <vt:variant>
        <vt:i4>297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Link04BE0F40</vt:lpwstr>
      </vt:variant>
      <vt:variant>
        <vt:i4>2228270</vt:i4>
      </vt:variant>
      <vt:variant>
        <vt:i4>294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Link04BE0E48</vt:lpwstr>
      </vt:variant>
      <vt:variant>
        <vt:i4>3080319</vt:i4>
      </vt:variant>
      <vt:variant>
        <vt:i4>291</vt:i4>
      </vt:variant>
      <vt:variant>
        <vt:i4>0</vt:i4>
      </vt:variant>
      <vt:variant>
        <vt:i4>5</vt:i4>
      </vt:variant>
      <vt:variant>
        <vt:lpwstr>hmv.doc</vt:lpwstr>
      </vt:variant>
      <vt:variant>
        <vt:lpwstr>Link0527C3F0</vt:lpwstr>
      </vt:variant>
      <vt:variant>
        <vt:i4>2818095</vt:i4>
      </vt:variant>
      <vt:variant>
        <vt:i4>288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Link04BE0D50</vt:lpwstr>
      </vt:variant>
      <vt:variant>
        <vt:i4>2359343</vt:i4>
      </vt:variant>
      <vt:variant>
        <vt:i4>285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Link04BE0C58</vt:lpwstr>
      </vt:variant>
      <vt:variant>
        <vt:i4>2949164</vt:i4>
      </vt:variant>
      <vt:variant>
        <vt:i4>282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Link04BE0B60</vt:lpwstr>
      </vt:variant>
      <vt:variant>
        <vt:i4>2490412</vt:i4>
      </vt:variant>
      <vt:variant>
        <vt:i4>279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Link04BE0A68</vt:lpwstr>
      </vt:variant>
      <vt:variant>
        <vt:i4>7733293</vt:i4>
      </vt:variant>
      <vt:variant>
        <vt:i4>276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Link04BE0970</vt:lpwstr>
      </vt:variant>
      <vt:variant>
        <vt:i4>8323117</vt:i4>
      </vt:variant>
      <vt:variant>
        <vt:i4>273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Link04BE0878</vt:lpwstr>
      </vt:variant>
      <vt:variant>
        <vt:i4>7864354</vt:i4>
      </vt:variant>
      <vt:variant>
        <vt:i4>270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Link04BE0780</vt:lpwstr>
      </vt:variant>
      <vt:variant>
        <vt:i4>7405602</vt:i4>
      </vt:variant>
      <vt:variant>
        <vt:i4>267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Link04BE0688</vt:lpwstr>
      </vt:variant>
      <vt:variant>
        <vt:i4>2883708</vt:i4>
      </vt:variant>
      <vt:variant>
        <vt:i4>264</vt:i4>
      </vt:variant>
      <vt:variant>
        <vt:i4>0</vt:i4>
      </vt:variant>
      <vt:variant>
        <vt:i4>5</vt:i4>
      </vt:variant>
      <vt:variant>
        <vt:lpwstr>hmv.doc</vt:lpwstr>
      </vt:variant>
      <vt:variant>
        <vt:lpwstr>Link0527C0E0</vt:lpwstr>
      </vt:variant>
      <vt:variant>
        <vt:i4>7995427</vt:i4>
      </vt:variant>
      <vt:variant>
        <vt:i4>261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Link04BE0590</vt:lpwstr>
      </vt:variant>
      <vt:variant>
        <vt:i4>7536675</vt:i4>
      </vt:variant>
      <vt:variant>
        <vt:i4>258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Link04BE0498</vt:lpwstr>
      </vt:variant>
      <vt:variant>
        <vt:i4>2228271</vt:i4>
      </vt:variant>
      <vt:variant>
        <vt:i4>255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Link04C05810</vt:lpwstr>
      </vt:variant>
      <vt:variant>
        <vt:i4>2424879</vt:i4>
      </vt:variant>
      <vt:variant>
        <vt:i4>252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Link04C05718</vt:lpwstr>
      </vt:variant>
      <vt:variant>
        <vt:i4>2883628</vt:i4>
      </vt:variant>
      <vt:variant>
        <vt:i4>249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Link04C05620</vt:lpwstr>
      </vt:variant>
      <vt:variant>
        <vt:i4>2555948</vt:i4>
      </vt:variant>
      <vt:variant>
        <vt:i4>246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Link04C05528</vt:lpwstr>
      </vt:variant>
      <vt:variant>
        <vt:i4>2687100</vt:i4>
      </vt:variant>
      <vt:variant>
        <vt:i4>243</vt:i4>
      </vt:variant>
      <vt:variant>
        <vt:i4>0</vt:i4>
      </vt:variant>
      <vt:variant>
        <vt:i4>5</vt:i4>
      </vt:variant>
      <vt:variant>
        <vt:lpwstr>hmv.doc</vt:lpwstr>
      </vt:variant>
      <vt:variant>
        <vt:lpwstr>Link0527B5D0</vt:lpwstr>
      </vt:variant>
      <vt:variant>
        <vt:i4>3014701</vt:i4>
      </vt:variant>
      <vt:variant>
        <vt:i4>240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Link04C05430</vt:lpwstr>
      </vt:variant>
      <vt:variant>
        <vt:i4>2162733</vt:i4>
      </vt:variant>
      <vt:variant>
        <vt:i4>237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Link04C05338</vt:lpwstr>
      </vt:variant>
      <vt:variant>
        <vt:i4>2621482</vt:i4>
      </vt:variant>
      <vt:variant>
        <vt:i4>234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Link04C05240</vt:lpwstr>
      </vt:variant>
      <vt:variant>
        <vt:i4>3014779</vt:i4>
      </vt:variant>
      <vt:variant>
        <vt:i4>231</vt:i4>
      </vt:variant>
      <vt:variant>
        <vt:i4>0</vt:i4>
      </vt:variant>
      <vt:variant>
        <vt:i4>5</vt:i4>
      </vt:variant>
      <vt:variant>
        <vt:lpwstr>hmv.doc</vt:lpwstr>
      </vt:variant>
      <vt:variant>
        <vt:lpwstr>Link0527B2C0</vt:lpwstr>
      </vt:variant>
      <vt:variant>
        <vt:i4>2293802</vt:i4>
      </vt:variant>
      <vt:variant>
        <vt:i4>228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Link04C05148</vt:lpwstr>
      </vt:variant>
      <vt:variant>
        <vt:i4>2752555</vt:i4>
      </vt:variant>
      <vt:variant>
        <vt:i4>225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Link04C05050</vt:lpwstr>
      </vt:variant>
      <vt:variant>
        <vt:i4>7602218</vt:i4>
      </vt:variant>
      <vt:variant>
        <vt:i4>222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Link04C04F58</vt:lpwstr>
      </vt:variant>
      <vt:variant>
        <vt:i4>8323113</vt:i4>
      </vt:variant>
      <vt:variant>
        <vt:i4>219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Link04C04E60</vt:lpwstr>
      </vt:variant>
      <vt:variant>
        <vt:i4>7733289</vt:i4>
      </vt:variant>
      <vt:variant>
        <vt:i4>216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Link04C04D68</vt:lpwstr>
      </vt:variant>
      <vt:variant>
        <vt:i4>7929896</vt:i4>
      </vt:variant>
      <vt:variant>
        <vt:i4>213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Link04C04C70</vt:lpwstr>
      </vt:variant>
      <vt:variant>
        <vt:i4>8257657</vt:i4>
      </vt:variant>
      <vt:variant>
        <vt:i4>210</vt:i4>
      </vt:variant>
      <vt:variant>
        <vt:i4>0</vt:i4>
      </vt:variant>
      <vt:variant>
        <vt:i4>5</vt:i4>
      </vt:variant>
      <vt:variant>
        <vt:lpwstr>hmv.doc</vt:lpwstr>
      </vt:variant>
      <vt:variant>
        <vt:lpwstr>Link0527ABB0</vt:lpwstr>
      </vt:variant>
      <vt:variant>
        <vt:i4>2818088</vt:i4>
      </vt:variant>
      <vt:variant>
        <vt:i4>207</vt:i4>
      </vt:variant>
      <vt:variant>
        <vt:i4>0</vt:i4>
      </vt:variant>
      <vt:variant>
        <vt:i4>5</vt:i4>
      </vt:variant>
      <vt:variant>
        <vt:lpwstr>hmv.doc</vt:lpwstr>
      </vt:variant>
      <vt:variant>
        <vt:lpwstr>Link052D0DB0</vt:lpwstr>
      </vt:variant>
      <vt:variant>
        <vt:i4>7667833</vt:i4>
      </vt:variant>
      <vt:variant>
        <vt:i4>204</vt:i4>
      </vt:variant>
      <vt:variant>
        <vt:i4>0</vt:i4>
      </vt:variant>
      <vt:variant>
        <vt:i4>5</vt:i4>
      </vt:variant>
      <vt:variant>
        <vt:lpwstr>hmv.doc</vt:lpwstr>
      </vt:variant>
      <vt:variant>
        <vt:lpwstr>Link05200F38</vt:lpwstr>
      </vt:variant>
      <vt:variant>
        <vt:i4>7798909</vt:i4>
      </vt:variant>
      <vt:variant>
        <vt:i4>201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Link04BE18F0</vt:lpwstr>
      </vt:variant>
      <vt:variant>
        <vt:i4>2293884</vt:i4>
      </vt:variant>
      <vt:variant>
        <vt:i4>198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Link04C041C8</vt:lpwstr>
      </vt:variant>
      <vt:variant>
        <vt:i4>2752635</vt:i4>
      </vt:variant>
      <vt:variant>
        <vt:i4>195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Link04C040D0</vt:lpwstr>
      </vt:variant>
      <vt:variant>
        <vt:i4>7602300</vt:i4>
      </vt:variant>
      <vt:variant>
        <vt:i4>192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Link04C03FD8</vt:lpwstr>
      </vt:variant>
      <vt:variant>
        <vt:i4>8323197</vt:i4>
      </vt:variant>
      <vt:variant>
        <vt:i4>189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Link04C03EE0</vt:lpwstr>
      </vt:variant>
      <vt:variant>
        <vt:i4>7733373</vt:i4>
      </vt:variant>
      <vt:variant>
        <vt:i4>186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Link04C03DE8</vt:lpwstr>
      </vt:variant>
      <vt:variant>
        <vt:i4>2293800</vt:i4>
      </vt:variant>
      <vt:variant>
        <vt:i4>183</vt:i4>
      </vt:variant>
      <vt:variant>
        <vt:i4>0</vt:i4>
      </vt:variant>
      <vt:variant>
        <vt:i4>5</vt:i4>
      </vt:variant>
      <vt:variant>
        <vt:lpwstr>hmv.doc</vt:lpwstr>
      </vt:variant>
      <vt:variant>
        <vt:lpwstr>Link052C4CF8</vt:lpwstr>
      </vt:variant>
      <vt:variant>
        <vt:i4>2752635</vt:i4>
      </vt:variant>
      <vt:variant>
        <vt:i4>180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Link04C040D0</vt:lpwstr>
      </vt:variant>
      <vt:variant>
        <vt:i4>2818095</vt:i4>
      </vt:variant>
      <vt:variant>
        <vt:i4>177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Link04BE0D50</vt:lpwstr>
      </vt:variant>
      <vt:variant>
        <vt:i4>2359343</vt:i4>
      </vt:variant>
      <vt:variant>
        <vt:i4>174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Link04BE0C58</vt:lpwstr>
      </vt:variant>
      <vt:variant>
        <vt:i4>2949164</vt:i4>
      </vt:variant>
      <vt:variant>
        <vt:i4>171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Link04BE0B60</vt:lpwstr>
      </vt:variant>
      <vt:variant>
        <vt:i4>2490412</vt:i4>
      </vt:variant>
      <vt:variant>
        <vt:i4>168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Link04BE0A68</vt:lpwstr>
      </vt:variant>
      <vt:variant>
        <vt:i4>7733293</vt:i4>
      </vt:variant>
      <vt:variant>
        <vt:i4>165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Link04BE0970</vt:lpwstr>
      </vt:variant>
      <vt:variant>
        <vt:i4>8323117</vt:i4>
      </vt:variant>
      <vt:variant>
        <vt:i4>162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Link04BE0878</vt:lpwstr>
      </vt:variant>
      <vt:variant>
        <vt:i4>7864354</vt:i4>
      </vt:variant>
      <vt:variant>
        <vt:i4>159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Link04BE0780</vt:lpwstr>
      </vt:variant>
      <vt:variant>
        <vt:i4>7405602</vt:i4>
      </vt:variant>
      <vt:variant>
        <vt:i4>156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Link04BE0688</vt:lpwstr>
      </vt:variant>
      <vt:variant>
        <vt:i4>2818088</vt:i4>
      </vt:variant>
      <vt:variant>
        <vt:i4>153</vt:i4>
      </vt:variant>
      <vt:variant>
        <vt:i4>0</vt:i4>
      </vt:variant>
      <vt:variant>
        <vt:i4>5</vt:i4>
      </vt:variant>
      <vt:variant>
        <vt:lpwstr>hmv.doc</vt:lpwstr>
      </vt:variant>
      <vt:variant>
        <vt:lpwstr>Link052D0DB0</vt:lpwstr>
      </vt:variant>
      <vt:variant>
        <vt:i4>7667833</vt:i4>
      </vt:variant>
      <vt:variant>
        <vt:i4>150</vt:i4>
      </vt:variant>
      <vt:variant>
        <vt:i4>0</vt:i4>
      </vt:variant>
      <vt:variant>
        <vt:i4>5</vt:i4>
      </vt:variant>
      <vt:variant>
        <vt:lpwstr>hmv.doc</vt:lpwstr>
      </vt:variant>
      <vt:variant>
        <vt:lpwstr>Link05200F38</vt:lpwstr>
      </vt:variant>
      <vt:variant>
        <vt:i4>2293884</vt:i4>
      </vt:variant>
      <vt:variant>
        <vt:i4>147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Link04C041C8</vt:lpwstr>
      </vt:variant>
      <vt:variant>
        <vt:i4>2752635</vt:i4>
      </vt:variant>
      <vt:variant>
        <vt:i4>144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Link04C040D0</vt:lpwstr>
      </vt:variant>
      <vt:variant>
        <vt:i4>7602300</vt:i4>
      </vt:variant>
      <vt:variant>
        <vt:i4>141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Link04C03FD8</vt:lpwstr>
      </vt:variant>
      <vt:variant>
        <vt:i4>8323197</vt:i4>
      </vt:variant>
      <vt:variant>
        <vt:i4>138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Link04C03EE0</vt:lpwstr>
      </vt:variant>
      <vt:variant>
        <vt:i4>7733373</vt:i4>
      </vt:variant>
      <vt:variant>
        <vt:i4>135</vt:i4>
      </vt:variant>
      <vt:variant>
        <vt:i4>0</vt:i4>
      </vt:variant>
      <vt:variant>
        <vt:i4>5</vt:i4>
      </vt:variant>
      <vt:variant>
        <vt:lpwstr>hmv.doc</vt:lpwstr>
      </vt:variant>
      <vt:variant>
        <vt:lpwstr>Link04C03DE8</vt:lpwstr>
      </vt:variant>
      <vt:variant>
        <vt:i4>2949246</vt:i4>
      </vt:variant>
      <vt:variant>
        <vt:i4>132</vt:i4>
      </vt:variant>
      <vt:variant>
        <vt:i4>0</vt:i4>
      </vt:variant>
      <vt:variant>
        <vt:i4>5</vt:i4>
      </vt:variant>
      <vt:variant>
        <vt:lpwstr>hmv.doc</vt:lpwstr>
      </vt:variant>
      <vt:variant>
        <vt:lpwstr>Link0527A9E8</vt:lpwstr>
      </vt:variant>
      <vt:variant>
        <vt:i4>2687100</vt:i4>
      </vt:variant>
      <vt:variant>
        <vt:i4>129</vt:i4>
      </vt:variant>
      <vt:variant>
        <vt:i4>0</vt:i4>
      </vt:variant>
      <vt:variant>
        <vt:i4>5</vt:i4>
      </vt:variant>
      <vt:variant>
        <vt:lpwstr>hmv.doc</vt:lpwstr>
      </vt:variant>
      <vt:variant>
        <vt:lpwstr>Link0527B5D0</vt:lpwstr>
      </vt:variant>
      <vt:variant>
        <vt:i4>3080319</vt:i4>
      </vt:variant>
      <vt:variant>
        <vt:i4>126</vt:i4>
      </vt:variant>
      <vt:variant>
        <vt:i4>0</vt:i4>
      </vt:variant>
      <vt:variant>
        <vt:i4>5</vt:i4>
      </vt:variant>
      <vt:variant>
        <vt:lpwstr>hmv.doc</vt:lpwstr>
      </vt:variant>
      <vt:variant>
        <vt:lpwstr>Link0527C3F0</vt:lpwstr>
      </vt:variant>
      <vt:variant>
        <vt:i4>3014779</vt:i4>
      </vt:variant>
      <vt:variant>
        <vt:i4>123</vt:i4>
      </vt:variant>
      <vt:variant>
        <vt:i4>0</vt:i4>
      </vt:variant>
      <vt:variant>
        <vt:i4>5</vt:i4>
      </vt:variant>
      <vt:variant>
        <vt:lpwstr>hmv.doc</vt:lpwstr>
      </vt:variant>
      <vt:variant>
        <vt:lpwstr>Link0527B2C0</vt:lpwstr>
      </vt:variant>
      <vt:variant>
        <vt:i4>8257657</vt:i4>
      </vt:variant>
      <vt:variant>
        <vt:i4>120</vt:i4>
      </vt:variant>
      <vt:variant>
        <vt:i4>0</vt:i4>
      </vt:variant>
      <vt:variant>
        <vt:i4>5</vt:i4>
      </vt:variant>
      <vt:variant>
        <vt:lpwstr>hmv.doc</vt:lpwstr>
      </vt:variant>
      <vt:variant>
        <vt:lpwstr>Link0527ABB0</vt:lpwstr>
      </vt:variant>
      <vt:variant>
        <vt:i4>2949246</vt:i4>
      </vt:variant>
      <vt:variant>
        <vt:i4>117</vt:i4>
      </vt:variant>
      <vt:variant>
        <vt:i4>0</vt:i4>
      </vt:variant>
      <vt:variant>
        <vt:i4>5</vt:i4>
      </vt:variant>
      <vt:variant>
        <vt:lpwstr>hmv.doc</vt:lpwstr>
      </vt:variant>
      <vt:variant>
        <vt:lpwstr>Link0527A9E8</vt:lpwstr>
      </vt:variant>
      <vt:variant>
        <vt:i4>2883708</vt:i4>
      </vt:variant>
      <vt:variant>
        <vt:i4>114</vt:i4>
      </vt:variant>
      <vt:variant>
        <vt:i4>0</vt:i4>
      </vt:variant>
      <vt:variant>
        <vt:i4>5</vt:i4>
      </vt:variant>
      <vt:variant>
        <vt:lpwstr>hmv.doc</vt:lpwstr>
      </vt:variant>
      <vt:variant>
        <vt:lpwstr>Link0527C0E0</vt:lpwstr>
      </vt:variant>
      <vt:variant>
        <vt:i4>7798909</vt:i4>
      </vt:variant>
      <vt:variant>
        <vt:i4>111</vt:i4>
      </vt:variant>
      <vt:variant>
        <vt:i4>0</vt:i4>
      </vt:variant>
      <vt:variant>
        <vt:i4>5</vt:i4>
      </vt:variant>
      <vt:variant>
        <vt:lpwstr>hmv.doc</vt:lpwstr>
      </vt:variant>
      <vt:variant>
        <vt:lpwstr>Link04BE18F0</vt:lpwstr>
      </vt:variant>
      <vt:variant>
        <vt:i4>1114193</vt:i4>
      </vt:variant>
      <vt:variant>
        <vt:i4>108</vt:i4>
      </vt:variant>
      <vt:variant>
        <vt:i4>0</vt:i4>
      </vt:variant>
      <vt:variant>
        <vt:i4>5</vt:i4>
      </vt:variant>
      <vt:variant>
        <vt:lpwstr>../HMV/out/ESOL-HMV-1.0.0.xsd</vt:lpwstr>
      </vt:variant>
      <vt:variant>
        <vt:lpwstr/>
      </vt:variant>
      <vt:variant>
        <vt:i4>1572921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_Toc260927972</vt:lpwstr>
      </vt:variant>
      <vt:variant>
        <vt:i4>1572921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_Toc260927971</vt:lpwstr>
      </vt:variant>
      <vt:variant>
        <vt:i4>1572921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_Toc260927970</vt:lpwstr>
      </vt:variant>
      <vt:variant>
        <vt:i4>1638457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_Toc260927969</vt:lpwstr>
      </vt:variant>
      <vt:variant>
        <vt:i4>1638457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_Toc260927968</vt:lpwstr>
      </vt:variant>
      <vt:variant>
        <vt:i4>1638457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_Toc260927967</vt:lpwstr>
      </vt:variant>
      <vt:variant>
        <vt:i4>1638457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_Toc260927966</vt:lpwstr>
      </vt:variant>
      <vt:variant>
        <vt:i4>1638457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_Toc260927965</vt:lpwstr>
      </vt:variant>
      <vt:variant>
        <vt:i4>1638457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_Toc260927964</vt:lpwstr>
      </vt:variant>
      <vt:variant>
        <vt:i4>1638457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_Toc260927963</vt:lpwstr>
      </vt:variant>
      <vt:variant>
        <vt:i4>1638457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_Toc260927962</vt:lpwstr>
      </vt:variant>
      <vt:variant>
        <vt:i4>1638457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_Toc260927961</vt:lpwstr>
      </vt:variant>
      <vt:variant>
        <vt:i4>1638457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_Toc260927960</vt:lpwstr>
      </vt:variant>
      <vt:variant>
        <vt:i4>1703993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_Toc260927959</vt:lpwstr>
      </vt:variant>
      <vt:variant>
        <vt:i4>1703993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_Toc260927958</vt:lpwstr>
      </vt:variant>
      <vt:variant>
        <vt:i4>1703993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_Toc260927957</vt:lpwstr>
      </vt:variant>
      <vt:variant>
        <vt:i4>1703993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_Toc260927956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Hilfsmittelverzeichnis</dc:title>
  <dc:subject/>
  <dc:creator>Keventsidou, Melpomeni</dc:creator>
  <cp:keywords/>
  <dc:description/>
  <cp:lastModifiedBy>Keventsidou, Melpomeni</cp:lastModifiedBy>
  <cp:revision>2</cp:revision>
  <cp:lastPrinted>2008-12-29T15:03:00Z</cp:lastPrinted>
  <dcterms:created xsi:type="dcterms:W3CDTF">2020-09-25T12:41:00Z</dcterms:created>
  <dcterms:modified xsi:type="dcterms:W3CDTF">2020-09-25T12:41:00Z</dcterms:modified>
</cp:coreProperties>
</file>